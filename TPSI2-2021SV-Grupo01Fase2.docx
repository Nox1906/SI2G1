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E542F" w14:textId="77777777" w:rsidR="00C733BE" w:rsidRPr="00184925" w:rsidRDefault="00E13085" w:rsidP="00184925">
      <w:pPr>
        <w:pStyle w:val="Ttulo"/>
        <w:jc w:val="both"/>
        <w:rPr>
          <w:sz w:val="48"/>
        </w:rPr>
      </w:pPr>
      <w:r w:rsidRPr="00184925">
        <w:rPr>
          <w:lang w:eastAsia="en-US"/>
        </w:rPr>
        <w:drawing>
          <wp:inline distT="0" distB="0" distL="0" distR="0" wp14:anchorId="1835FF3D" wp14:editId="6A8D82BA">
            <wp:extent cx="1728192" cy="1040271"/>
            <wp:effectExtent l="0" t="0" r="0" b="1270"/>
            <wp:docPr id="3" name="Picture 2" descr="logo_isel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logo_iselnew.p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728192" cy="1040271"/>
                    </a:xfrm>
                    <a:prstGeom prst="rect">
                      <a:avLst/>
                    </a:prstGeom>
                  </pic:spPr>
                </pic:pic>
              </a:graphicData>
            </a:graphic>
          </wp:inline>
        </w:drawing>
      </w:r>
    </w:p>
    <w:p w14:paraId="7BCA61D0" w14:textId="77777777" w:rsidR="00C733BE" w:rsidRPr="00184925" w:rsidRDefault="00C733BE" w:rsidP="00184925"/>
    <w:p w14:paraId="1E176ADD" w14:textId="22B21E10" w:rsidR="00C733BE" w:rsidRPr="00184925" w:rsidRDefault="00B3536A" w:rsidP="00184925">
      <w:pPr>
        <w:spacing w:after="480"/>
        <w:jc w:val="center"/>
        <w:rPr>
          <w:rFonts w:asciiTheme="majorHAnsi" w:hAnsiTheme="majorHAnsi"/>
          <w:b/>
          <w:sz w:val="32"/>
          <w:szCs w:val="32"/>
        </w:rPr>
      </w:pPr>
      <w:r w:rsidRPr="00184925">
        <w:rPr>
          <w:rFonts w:asciiTheme="majorHAnsi" w:hAnsiTheme="majorHAnsi"/>
          <w:b/>
          <w:sz w:val="32"/>
          <w:szCs w:val="32"/>
        </w:rPr>
        <w:t>Área Departamental de Engenharia de Electrónica e Telecomunicações e de Computadores</w:t>
      </w:r>
    </w:p>
    <w:p w14:paraId="036B7555" w14:textId="435C940D" w:rsidR="00C733BE" w:rsidRPr="00184925" w:rsidRDefault="003F64F5" w:rsidP="00184925">
      <w:pPr>
        <w:spacing w:before="240" w:after="840"/>
        <w:jc w:val="center"/>
        <w:rPr>
          <w:rFonts w:asciiTheme="majorHAnsi" w:hAnsiTheme="majorHAnsi"/>
          <w:b/>
          <w:sz w:val="36"/>
          <w:szCs w:val="36"/>
        </w:rPr>
      </w:pPr>
      <w:r>
        <w:rPr>
          <w:rFonts w:asciiTheme="majorHAnsi" w:hAnsiTheme="majorHAnsi"/>
          <w:b/>
          <w:sz w:val="36"/>
          <w:szCs w:val="36"/>
        </w:rPr>
        <w:t>Gestão de Ativos (Fase 2)</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0"/>
        <w:gridCol w:w="1367"/>
        <w:gridCol w:w="5103"/>
      </w:tblGrid>
      <w:tr w:rsidR="00B3536A" w:rsidRPr="00184925" w14:paraId="47DC9279" w14:textId="77777777" w:rsidTr="002D0335">
        <w:trPr>
          <w:jc w:val="center"/>
        </w:trPr>
        <w:tc>
          <w:tcPr>
            <w:tcW w:w="1380" w:type="dxa"/>
          </w:tcPr>
          <w:p w14:paraId="3CDFD861" w14:textId="5FA1E75C" w:rsidR="00B3536A" w:rsidRPr="00184925" w:rsidRDefault="00B3536A" w:rsidP="00184925">
            <w:pPr>
              <w:ind w:right="-341"/>
              <w:rPr>
                <w:rFonts w:asciiTheme="majorHAnsi" w:hAnsiTheme="majorHAnsi"/>
                <w:sz w:val="30"/>
                <w:szCs w:val="30"/>
              </w:rPr>
            </w:pPr>
            <w:r w:rsidRPr="00184925">
              <w:rPr>
                <w:rFonts w:asciiTheme="majorHAnsi" w:hAnsiTheme="majorHAnsi"/>
                <w:sz w:val="30"/>
                <w:szCs w:val="30"/>
              </w:rPr>
              <w:t>Autores:</w:t>
            </w:r>
          </w:p>
        </w:tc>
        <w:tc>
          <w:tcPr>
            <w:tcW w:w="1367" w:type="dxa"/>
          </w:tcPr>
          <w:p w14:paraId="727CC8A4" w14:textId="486B57CD" w:rsidR="00B3536A" w:rsidRPr="00184925" w:rsidRDefault="002D0335" w:rsidP="00184925">
            <w:pPr>
              <w:rPr>
                <w:rFonts w:asciiTheme="majorHAnsi" w:hAnsiTheme="majorHAnsi"/>
                <w:sz w:val="30"/>
                <w:szCs w:val="30"/>
              </w:rPr>
            </w:pPr>
            <w:r>
              <w:rPr>
                <w:rFonts w:asciiTheme="majorHAnsi" w:hAnsiTheme="majorHAnsi"/>
                <w:sz w:val="30"/>
                <w:szCs w:val="30"/>
              </w:rPr>
              <w:t>A46971</w:t>
            </w:r>
          </w:p>
        </w:tc>
        <w:tc>
          <w:tcPr>
            <w:tcW w:w="5103" w:type="dxa"/>
          </w:tcPr>
          <w:p w14:paraId="382A3FC1" w14:textId="65CC5287" w:rsidR="00B3536A" w:rsidRPr="00184925" w:rsidRDefault="002D0335" w:rsidP="00184925">
            <w:pPr>
              <w:rPr>
                <w:rFonts w:asciiTheme="majorHAnsi" w:hAnsiTheme="majorHAnsi"/>
                <w:sz w:val="30"/>
                <w:szCs w:val="30"/>
              </w:rPr>
            </w:pPr>
            <w:r>
              <w:rPr>
                <w:rFonts w:asciiTheme="majorHAnsi" w:hAnsiTheme="majorHAnsi"/>
                <w:sz w:val="30"/>
                <w:szCs w:val="30"/>
              </w:rPr>
              <w:t>Diogo Jorge de Castro Neto Fernandes</w:t>
            </w:r>
          </w:p>
        </w:tc>
      </w:tr>
      <w:tr w:rsidR="00B3536A" w:rsidRPr="00184925" w14:paraId="52BBDD82" w14:textId="77777777" w:rsidTr="002D0335">
        <w:trPr>
          <w:jc w:val="center"/>
        </w:trPr>
        <w:tc>
          <w:tcPr>
            <w:tcW w:w="1380" w:type="dxa"/>
          </w:tcPr>
          <w:p w14:paraId="50FF90DA" w14:textId="77777777" w:rsidR="00B3536A" w:rsidRPr="00184925" w:rsidRDefault="00B3536A" w:rsidP="00184925">
            <w:pPr>
              <w:rPr>
                <w:rFonts w:asciiTheme="majorHAnsi" w:hAnsiTheme="majorHAnsi"/>
                <w:sz w:val="30"/>
                <w:szCs w:val="30"/>
              </w:rPr>
            </w:pPr>
          </w:p>
        </w:tc>
        <w:tc>
          <w:tcPr>
            <w:tcW w:w="1367" w:type="dxa"/>
          </w:tcPr>
          <w:p w14:paraId="7764E9F0" w14:textId="0E98BAFF" w:rsidR="00B3536A" w:rsidRPr="00184925" w:rsidRDefault="002D0335" w:rsidP="00184925">
            <w:pPr>
              <w:rPr>
                <w:rFonts w:asciiTheme="majorHAnsi" w:hAnsiTheme="majorHAnsi"/>
                <w:sz w:val="30"/>
                <w:szCs w:val="30"/>
              </w:rPr>
            </w:pPr>
            <w:r>
              <w:rPr>
                <w:rFonts w:asciiTheme="majorHAnsi" w:hAnsiTheme="majorHAnsi"/>
                <w:sz w:val="30"/>
                <w:szCs w:val="30"/>
              </w:rPr>
              <w:t>A47612</w:t>
            </w:r>
          </w:p>
        </w:tc>
        <w:tc>
          <w:tcPr>
            <w:tcW w:w="5103" w:type="dxa"/>
          </w:tcPr>
          <w:p w14:paraId="756F87DB" w14:textId="03D88A57" w:rsidR="00B3536A" w:rsidRPr="00184925" w:rsidRDefault="002D0335" w:rsidP="00184925">
            <w:pPr>
              <w:rPr>
                <w:rFonts w:asciiTheme="majorHAnsi" w:hAnsiTheme="majorHAnsi"/>
                <w:sz w:val="30"/>
                <w:szCs w:val="30"/>
              </w:rPr>
            </w:pPr>
            <w:r>
              <w:rPr>
                <w:rFonts w:asciiTheme="majorHAnsi" w:hAnsiTheme="majorHAnsi"/>
                <w:sz w:val="30"/>
                <w:szCs w:val="30"/>
              </w:rPr>
              <w:t>Tiago José Leal Ribeiro</w:t>
            </w:r>
          </w:p>
        </w:tc>
      </w:tr>
    </w:tbl>
    <w:p w14:paraId="141369BF" w14:textId="77777777" w:rsidR="007A68EA" w:rsidRPr="00184925" w:rsidRDefault="007A68EA" w:rsidP="00184925">
      <w:pPr>
        <w:rPr>
          <w:rFonts w:asciiTheme="majorHAnsi" w:hAnsiTheme="majorHAnsi"/>
          <w:b/>
          <w:sz w:val="30"/>
          <w:szCs w:val="30"/>
        </w:rPr>
      </w:pPr>
    </w:p>
    <w:p w14:paraId="78F1FE24" w14:textId="77777777" w:rsidR="00B3536A" w:rsidRPr="00184925" w:rsidRDefault="00B3536A" w:rsidP="00184925">
      <w:pPr>
        <w:rPr>
          <w:rFonts w:asciiTheme="majorHAnsi" w:hAnsiTheme="majorHAnsi"/>
          <w:sz w:val="30"/>
          <w:szCs w:val="30"/>
        </w:rPr>
      </w:pPr>
    </w:p>
    <w:p w14:paraId="76AFA668" w14:textId="07C8E098" w:rsidR="00B3536A" w:rsidRPr="00184925" w:rsidRDefault="00B3536A" w:rsidP="00184925">
      <w:pPr>
        <w:jc w:val="center"/>
        <w:rPr>
          <w:rFonts w:asciiTheme="majorHAnsi" w:hAnsiTheme="majorHAnsi"/>
          <w:sz w:val="30"/>
          <w:szCs w:val="30"/>
        </w:rPr>
      </w:pPr>
      <w:r w:rsidRPr="00184925">
        <w:rPr>
          <w:rFonts w:asciiTheme="majorHAnsi" w:hAnsiTheme="majorHAnsi"/>
          <w:sz w:val="30"/>
          <w:szCs w:val="30"/>
        </w:rPr>
        <w:t>Relatório para a Unidade Curricular de Programação da Licenciatura em Engenharia Informática e de Computadores</w:t>
      </w:r>
    </w:p>
    <w:p w14:paraId="08147B72" w14:textId="77777777" w:rsidR="00B3536A" w:rsidRPr="00184925" w:rsidRDefault="00B3536A" w:rsidP="00184925">
      <w:pPr>
        <w:rPr>
          <w:rFonts w:asciiTheme="majorHAnsi" w:hAnsiTheme="majorHAnsi"/>
          <w:sz w:val="30"/>
          <w:szCs w:val="30"/>
        </w:rPr>
      </w:pPr>
    </w:p>
    <w:p w14:paraId="14D08036" w14:textId="77777777" w:rsidR="00B3536A" w:rsidRPr="00184925" w:rsidRDefault="00B3536A" w:rsidP="00184925">
      <w:pPr>
        <w:rPr>
          <w:rFonts w:asciiTheme="majorHAnsi" w:hAnsiTheme="majorHAnsi"/>
          <w:sz w:val="30"/>
          <w:szCs w:val="30"/>
        </w:rPr>
      </w:pPr>
    </w:p>
    <w:p w14:paraId="1DD34926" w14:textId="77777777" w:rsidR="00B3536A" w:rsidRPr="00184925" w:rsidRDefault="00B3536A" w:rsidP="00184925">
      <w:pPr>
        <w:rPr>
          <w:rFonts w:asciiTheme="majorHAnsi" w:hAnsiTheme="majorHAnsi"/>
          <w:sz w:val="30"/>
          <w:szCs w:val="30"/>
        </w:rPr>
      </w:pPr>
    </w:p>
    <w:p w14:paraId="4DA9ECC1" w14:textId="77777777" w:rsidR="00B3536A" w:rsidRPr="00184925" w:rsidRDefault="00B3536A" w:rsidP="00184925">
      <w:pPr>
        <w:rPr>
          <w:rFonts w:asciiTheme="majorHAnsi" w:hAnsiTheme="majorHAnsi"/>
          <w:sz w:val="30"/>
          <w:szCs w:val="30"/>
        </w:rPr>
      </w:pPr>
    </w:p>
    <w:p w14:paraId="0AEC7990" w14:textId="77777777" w:rsidR="00B3536A" w:rsidRPr="00184925" w:rsidRDefault="00B3536A" w:rsidP="00184925">
      <w:pPr>
        <w:rPr>
          <w:rFonts w:asciiTheme="majorHAnsi" w:hAnsiTheme="majorHAnsi"/>
          <w:sz w:val="30"/>
          <w:szCs w:val="30"/>
        </w:rPr>
      </w:pPr>
    </w:p>
    <w:p w14:paraId="7DBACA9D" w14:textId="63FA9D64" w:rsidR="00C733BE" w:rsidRPr="00184925" w:rsidRDefault="00B3536A" w:rsidP="00184925">
      <w:pPr>
        <w:jc w:val="center"/>
        <w:rPr>
          <w:rFonts w:asciiTheme="majorHAnsi" w:hAnsiTheme="majorHAnsi"/>
          <w:sz w:val="30"/>
          <w:szCs w:val="30"/>
        </w:rPr>
      </w:pPr>
      <w:r w:rsidRPr="00184925">
        <w:rPr>
          <w:rFonts w:asciiTheme="majorHAnsi" w:hAnsiTheme="majorHAnsi"/>
          <w:sz w:val="30"/>
          <w:szCs w:val="30"/>
        </w:rPr>
        <w:t xml:space="preserve">Professor: </w:t>
      </w:r>
      <w:r w:rsidR="002D0335">
        <w:rPr>
          <w:rFonts w:asciiTheme="majorHAnsi" w:hAnsiTheme="majorHAnsi"/>
          <w:sz w:val="30"/>
          <w:szCs w:val="30"/>
        </w:rPr>
        <w:t xml:space="preserve">Engenheiro </w:t>
      </w:r>
      <w:r w:rsidR="003F64F5">
        <w:rPr>
          <w:rFonts w:asciiTheme="majorHAnsi" w:hAnsiTheme="majorHAnsi"/>
          <w:sz w:val="30"/>
          <w:szCs w:val="30"/>
        </w:rPr>
        <w:t>Afonso Remédios</w:t>
      </w:r>
    </w:p>
    <w:p w14:paraId="0196FF5E" w14:textId="77777777" w:rsidR="0007098F" w:rsidRPr="00184925" w:rsidRDefault="0007098F" w:rsidP="00184925">
      <w:pPr>
        <w:spacing w:after="0" w:line="240" w:lineRule="auto"/>
        <w:rPr>
          <w:rFonts w:asciiTheme="majorHAnsi" w:hAnsiTheme="majorHAnsi" w:cs="Times New Roman"/>
          <w:sz w:val="52"/>
          <w:szCs w:val="52"/>
        </w:rPr>
      </w:pPr>
    </w:p>
    <w:p w14:paraId="2D004DCC" w14:textId="77777777" w:rsidR="00B3536A" w:rsidRPr="00184925" w:rsidRDefault="00B3536A" w:rsidP="00184925">
      <w:pPr>
        <w:spacing w:after="0" w:line="240" w:lineRule="auto"/>
        <w:rPr>
          <w:rFonts w:asciiTheme="majorHAnsi" w:hAnsiTheme="majorHAnsi" w:cs="Times New Roman"/>
          <w:sz w:val="36"/>
          <w:szCs w:val="36"/>
        </w:rPr>
      </w:pPr>
    </w:p>
    <w:p w14:paraId="7FB565B2" w14:textId="77777777" w:rsidR="00B3536A" w:rsidRPr="00184925" w:rsidRDefault="00B3536A" w:rsidP="00184925">
      <w:pPr>
        <w:spacing w:after="0" w:line="240" w:lineRule="auto"/>
        <w:rPr>
          <w:rFonts w:asciiTheme="majorHAnsi" w:hAnsiTheme="majorHAnsi" w:cs="Times New Roman"/>
          <w:sz w:val="36"/>
          <w:szCs w:val="36"/>
        </w:rPr>
      </w:pPr>
    </w:p>
    <w:p w14:paraId="21907181" w14:textId="34060BE8" w:rsidR="00184925" w:rsidRPr="00184925" w:rsidRDefault="003F64F5" w:rsidP="003F64F5">
      <w:pPr>
        <w:spacing w:after="0" w:line="240" w:lineRule="auto"/>
        <w:jc w:val="center"/>
        <w:rPr>
          <w:rFonts w:asciiTheme="majorHAnsi" w:hAnsiTheme="majorHAnsi" w:cs="Times New Roman"/>
          <w:sz w:val="30"/>
          <w:szCs w:val="30"/>
        </w:rPr>
        <w:sectPr w:rsidR="00184925" w:rsidRPr="00184925" w:rsidSect="00DE7218">
          <w:footerReference w:type="even" r:id="rId9"/>
          <w:footerReference w:type="default" r:id="rId10"/>
          <w:pgSz w:w="11906" w:h="16838"/>
          <w:pgMar w:top="1417" w:right="1701" w:bottom="1417" w:left="1701" w:header="708" w:footer="708" w:gutter="0"/>
          <w:pgNumType w:fmt="lowerRoman" w:start="1"/>
          <w:cols w:space="708"/>
          <w:titlePg/>
          <w:docGrid w:linePitch="360"/>
        </w:sectPr>
      </w:pPr>
      <w:r>
        <w:rPr>
          <w:rFonts w:asciiTheme="majorHAnsi" w:hAnsiTheme="majorHAnsi" w:cs="Times New Roman"/>
          <w:sz w:val="30"/>
          <w:szCs w:val="30"/>
        </w:rPr>
        <w:t>18/01/2022</w:t>
      </w:r>
    </w:p>
    <w:p w14:paraId="58AE6A90" w14:textId="77777777" w:rsidR="00B3536A" w:rsidRPr="00184925" w:rsidRDefault="00B3536A" w:rsidP="0019106B">
      <w:pPr>
        <w:pStyle w:val="Ttulondice"/>
      </w:pPr>
      <w:r w:rsidRPr="00184925">
        <w:lastRenderedPageBreak/>
        <w:t>Resumo</w:t>
      </w:r>
    </w:p>
    <w:p w14:paraId="0C7BCC1F" w14:textId="77777777" w:rsidR="00481780" w:rsidRPr="00481780" w:rsidRDefault="00481780" w:rsidP="00481780">
      <w:pPr>
        <w:rPr>
          <w:rFonts w:cs="Times"/>
        </w:rPr>
      </w:pPr>
      <w:r w:rsidRPr="00481780">
        <w:rPr>
          <w:rFonts w:cs="Times"/>
        </w:rPr>
        <w:t xml:space="preserve">Um Sistema de Gestão de Base de Dados (SGBD) visa a organização estruturada (modelo relacional) de dados de um determinado contexto (negócio), gerindo o seu armazenamento, manipulação e pesquisa dos dados, funcionando como uma interface entre aplicações e os dados necessários para a sua execução. </w:t>
      </w:r>
    </w:p>
    <w:p w14:paraId="616A47D7" w14:textId="252DCE9A" w:rsidR="001E16BC" w:rsidRPr="001E16BC" w:rsidRDefault="001E16BC" w:rsidP="001E16BC">
      <w:pPr>
        <w:rPr>
          <w:rFonts w:cs="Times"/>
        </w:rPr>
      </w:pPr>
      <w:r>
        <w:rPr>
          <w:rFonts w:cs="Times"/>
        </w:rPr>
        <w:t>F</w:t>
      </w:r>
      <w:r w:rsidRPr="001E16BC">
        <w:rPr>
          <w:rFonts w:cs="Times"/>
        </w:rPr>
        <w:t xml:space="preserve">oi proposta a implementação de um programa de acesso a dados com base em diferentes frameworks, ADO.NET e Entity Framework. Para tal, foi utilizada a base de dados trabalhada anteriormente, com o objectivo de simular a interação entre cliente e </w:t>
      </w:r>
      <w:r>
        <w:rPr>
          <w:rFonts w:cs="Times"/>
        </w:rPr>
        <w:t xml:space="preserve">o </w:t>
      </w:r>
      <w:r w:rsidRPr="00481780">
        <w:rPr>
          <w:rFonts w:cs="Times"/>
        </w:rPr>
        <w:t>SGBD</w:t>
      </w:r>
      <w:r w:rsidRPr="001E16BC">
        <w:rPr>
          <w:rFonts w:cs="Times"/>
        </w:rPr>
        <w:t>, mantendo a independência do modo de acesso a dados.</w:t>
      </w:r>
    </w:p>
    <w:p w14:paraId="5F2CE733" w14:textId="0129FCDB" w:rsidR="00184925" w:rsidRDefault="001E16BC" w:rsidP="001E16BC">
      <w:pPr>
        <w:rPr>
          <w:rFonts w:cs="Times"/>
        </w:rPr>
      </w:pPr>
      <w:r w:rsidRPr="001E16BC">
        <w:rPr>
          <w:rFonts w:cs="Times"/>
        </w:rPr>
        <w:t xml:space="preserve">De modo a alcançar o objectivo pretendido, foi necessário a compreensão dos diferentes modos de acesso a dados, a utilização correta das ligações com </w:t>
      </w:r>
      <w:r>
        <w:rPr>
          <w:rFonts w:cs="Times"/>
        </w:rPr>
        <w:t xml:space="preserve">o </w:t>
      </w:r>
      <w:r w:rsidRPr="00481780">
        <w:rPr>
          <w:rFonts w:cs="Times"/>
        </w:rPr>
        <w:t>SGBD</w:t>
      </w:r>
      <w:r w:rsidRPr="001E16BC">
        <w:rPr>
          <w:rFonts w:cs="Times"/>
        </w:rPr>
        <w:t xml:space="preserve"> tal como a importância das transações.</w:t>
      </w:r>
      <w:r w:rsidR="00184925">
        <w:rPr>
          <w:rFonts w:cs="Times"/>
        </w:rPr>
        <w:br w:type="page"/>
      </w:r>
    </w:p>
    <w:p w14:paraId="7122B4F4" w14:textId="736A085C" w:rsidR="00184925" w:rsidRPr="00F6783C" w:rsidRDefault="00184925" w:rsidP="0019106B">
      <w:pPr>
        <w:pStyle w:val="Ttulondice"/>
        <w:rPr>
          <w:lang w:val="en-US"/>
        </w:rPr>
      </w:pPr>
      <w:r w:rsidRPr="00F6783C">
        <w:rPr>
          <w:lang w:val="en-US"/>
        </w:rPr>
        <w:lastRenderedPageBreak/>
        <w:t>Abstract</w:t>
      </w:r>
    </w:p>
    <w:p w14:paraId="3FF904E9" w14:textId="77777777" w:rsidR="001E16BC" w:rsidRDefault="00481780" w:rsidP="001E16BC">
      <w:pPr>
        <w:widowControl w:val="0"/>
        <w:autoSpaceDE w:val="0"/>
        <w:autoSpaceDN w:val="0"/>
        <w:adjustRightInd w:val="0"/>
        <w:spacing w:line="360" w:lineRule="auto"/>
        <w:rPr>
          <w:rFonts w:ascii="Calibri" w:hAnsi="Calibri" w:cs="Times"/>
          <w:noProof w:val="0"/>
          <w:lang w:val="en-US"/>
        </w:rPr>
      </w:pPr>
      <w:r w:rsidRPr="00481780">
        <w:rPr>
          <w:rFonts w:ascii="Calibri" w:hAnsi="Calibri" w:cs="Times"/>
          <w:noProof w:val="0"/>
          <w:lang w:val="en-US"/>
        </w:rPr>
        <w:t xml:space="preserve">A Relational Data Base Management System (RDBMS) aims at the structured data organization (relational model) for a particular context (business), managing its storage, manipulation, and data querying, functioning as an interface between application data and its execution. </w:t>
      </w:r>
    </w:p>
    <w:p w14:paraId="40441737" w14:textId="613B5781" w:rsidR="001E16BC" w:rsidRPr="001E16BC" w:rsidRDefault="001E16BC" w:rsidP="001E16BC">
      <w:pPr>
        <w:widowControl w:val="0"/>
        <w:autoSpaceDE w:val="0"/>
        <w:autoSpaceDN w:val="0"/>
        <w:adjustRightInd w:val="0"/>
        <w:spacing w:line="360" w:lineRule="auto"/>
        <w:rPr>
          <w:rFonts w:ascii="Calibri" w:hAnsi="Calibri" w:cs="Times"/>
          <w:noProof w:val="0"/>
          <w:lang w:val="en-US"/>
        </w:rPr>
      </w:pPr>
      <w:r w:rsidRPr="001E16BC">
        <w:rPr>
          <w:rFonts w:ascii="Calibri" w:hAnsi="Calibri" w:cs="Times"/>
          <w:noProof w:val="0"/>
          <w:lang w:val="en-US"/>
        </w:rPr>
        <w:t xml:space="preserve">It was proposed to implement a data access program based on different frameworks, ADO.NET and Entity Framework. </w:t>
      </w:r>
      <w:r>
        <w:rPr>
          <w:rFonts w:ascii="Calibri" w:hAnsi="Calibri" w:cs="Times"/>
          <w:noProof w:val="0"/>
          <w:lang w:val="en-US"/>
        </w:rPr>
        <w:t>W</w:t>
      </w:r>
      <w:r w:rsidRPr="001E16BC">
        <w:rPr>
          <w:rFonts w:ascii="Calibri" w:hAnsi="Calibri" w:cs="Times"/>
          <w:noProof w:val="0"/>
          <w:lang w:val="en-US"/>
        </w:rPr>
        <w:t>as used a previously worked database, with the objective of simulating the interaction between the client and the DBMS, maintaining the independence of the data access mode.</w:t>
      </w:r>
    </w:p>
    <w:p w14:paraId="7269AB74" w14:textId="7D0A969C" w:rsidR="00A810D5" w:rsidRPr="00FB4304" w:rsidRDefault="006734FB" w:rsidP="001E16BC">
      <w:pPr>
        <w:widowControl w:val="0"/>
        <w:autoSpaceDE w:val="0"/>
        <w:autoSpaceDN w:val="0"/>
        <w:adjustRightInd w:val="0"/>
        <w:spacing w:line="360" w:lineRule="auto"/>
        <w:rPr>
          <w:rFonts w:ascii="Calibri" w:hAnsi="Calibri" w:cs="Times"/>
          <w:noProof w:val="0"/>
          <w:lang w:val="en-US"/>
        </w:rPr>
        <w:sectPr w:rsidR="00A810D5" w:rsidRPr="00FB4304" w:rsidSect="00DE7218">
          <w:headerReference w:type="default" r:id="rId11"/>
          <w:footerReference w:type="default" r:id="rId12"/>
          <w:footerReference w:type="first" r:id="rId13"/>
          <w:pgSz w:w="11906" w:h="16838"/>
          <w:pgMar w:top="1417" w:right="1701" w:bottom="1417" w:left="1701" w:header="708" w:footer="708" w:gutter="0"/>
          <w:pgNumType w:fmt="lowerRoman" w:start="1"/>
          <w:cols w:space="708"/>
          <w:docGrid w:linePitch="360"/>
        </w:sectPr>
      </w:pPr>
      <w:r w:rsidRPr="001E16BC">
        <w:rPr>
          <w:rFonts w:ascii="Calibri" w:hAnsi="Calibri" w:cs="Times"/>
          <w:noProof w:val="0"/>
          <w:lang w:val="en-US"/>
        </w:rPr>
        <w:t>To</w:t>
      </w:r>
      <w:r w:rsidR="001E16BC" w:rsidRPr="001E16BC">
        <w:rPr>
          <w:rFonts w:ascii="Calibri" w:hAnsi="Calibri" w:cs="Times"/>
          <w:noProof w:val="0"/>
          <w:lang w:val="en-US"/>
        </w:rPr>
        <w:t xml:space="preserve"> achieve the intended objective, it is necessary to understand the different ways of accessing data, the correct use of connections with the DBMS as well as the importance</w:t>
      </w:r>
      <w:r w:rsidR="0087160A">
        <w:rPr>
          <w:rFonts w:ascii="Calibri" w:hAnsi="Calibri" w:cs="Times"/>
          <w:noProof w:val="0"/>
          <w:lang w:val="en-US"/>
        </w:rPr>
        <w:t xml:space="preserve"> </w:t>
      </w:r>
      <w:r w:rsidR="001E16BC" w:rsidRPr="001E16BC">
        <w:rPr>
          <w:rFonts w:ascii="Calibri" w:hAnsi="Calibri" w:cs="Times"/>
          <w:noProof w:val="0"/>
          <w:lang w:val="en-US"/>
        </w:rPr>
        <w:t>of transactions.</w:t>
      </w:r>
    </w:p>
    <w:p w14:paraId="27F46510" w14:textId="528E0920" w:rsidR="00184925" w:rsidRPr="001E16BC" w:rsidRDefault="00FB4304" w:rsidP="0019106B">
      <w:pPr>
        <w:pStyle w:val="Ttulondice"/>
        <w:rPr>
          <w:lang w:val="en-US"/>
        </w:rPr>
      </w:pPr>
      <w:r w:rsidRPr="001E16BC">
        <w:rPr>
          <w:lang w:val="en-US"/>
        </w:rPr>
        <w:lastRenderedPageBreak/>
        <w:t>Índice</w:t>
      </w:r>
    </w:p>
    <w:p w14:paraId="3D794C95" w14:textId="2FA86CE9" w:rsidR="00392466" w:rsidRDefault="00893C16">
      <w:pPr>
        <w:pStyle w:val="ndice1"/>
        <w:tabs>
          <w:tab w:val="left" w:pos="440"/>
          <w:tab w:val="right" w:leader="dot" w:pos="8494"/>
        </w:tabs>
        <w:rPr>
          <w:sz w:val="22"/>
          <w:szCs w:val="22"/>
          <w:lang w:eastAsia="pt-PT"/>
        </w:rPr>
      </w:pPr>
      <w:r w:rsidRPr="00184925">
        <w:fldChar w:fldCharType="begin"/>
      </w:r>
      <w:r w:rsidR="0007098F" w:rsidRPr="00184925">
        <w:instrText xml:space="preserve"> TOC \o "1-3" \h \z \u </w:instrText>
      </w:r>
      <w:r w:rsidRPr="00184925">
        <w:fldChar w:fldCharType="separate"/>
      </w:r>
      <w:hyperlink w:anchor="_Toc93753711" w:history="1">
        <w:r w:rsidR="00392466" w:rsidRPr="0056296E">
          <w:rPr>
            <w:rStyle w:val="Hiperligao"/>
          </w:rPr>
          <w:t>1.</w:t>
        </w:r>
        <w:r w:rsidR="00392466">
          <w:rPr>
            <w:sz w:val="22"/>
            <w:szCs w:val="22"/>
            <w:lang w:eastAsia="pt-PT"/>
          </w:rPr>
          <w:tab/>
        </w:r>
        <w:r w:rsidR="00392466" w:rsidRPr="0056296E">
          <w:rPr>
            <w:rStyle w:val="Hiperligao"/>
          </w:rPr>
          <w:t>Introdução</w:t>
        </w:r>
        <w:r w:rsidR="00392466">
          <w:rPr>
            <w:webHidden/>
          </w:rPr>
          <w:tab/>
        </w:r>
        <w:r w:rsidR="00392466">
          <w:rPr>
            <w:webHidden/>
          </w:rPr>
          <w:fldChar w:fldCharType="begin"/>
        </w:r>
        <w:r w:rsidR="00392466">
          <w:rPr>
            <w:webHidden/>
          </w:rPr>
          <w:instrText xml:space="preserve"> PAGEREF _Toc93753711 \h </w:instrText>
        </w:r>
        <w:r w:rsidR="00392466">
          <w:rPr>
            <w:webHidden/>
          </w:rPr>
        </w:r>
        <w:r w:rsidR="00392466">
          <w:rPr>
            <w:webHidden/>
          </w:rPr>
          <w:fldChar w:fldCharType="separate"/>
        </w:r>
        <w:r w:rsidR="00392466">
          <w:rPr>
            <w:webHidden/>
          </w:rPr>
          <w:t>3</w:t>
        </w:r>
        <w:r w:rsidR="00392466">
          <w:rPr>
            <w:webHidden/>
          </w:rPr>
          <w:fldChar w:fldCharType="end"/>
        </w:r>
      </w:hyperlink>
    </w:p>
    <w:p w14:paraId="717BB43C" w14:textId="6F45776E" w:rsidR="00392466" w:rsidRDefault="00392466">
      <w:pPr>
        <w:pStyle w:val="ndice1"/>
        <w:tabs>
          <w:tab w:val="left" w:pos="440"/>
          <w:tab w:val="right" w:leader="dot" w:pos="8494"/>
        </w:tabs>
        <w:rPr>
          <w:sz w:val="22"/>
          <w:szCs w:val="22"/>
          <w:lang w:eastAsia="pt-PT"/>
        </w:rPr>
      </w:pPr>
      <w:hyperlink w:anchor="_Toc93753712" w:history="1">
        <w:r w:rsidRPr="0056296E">
          <w:rPr>
            <w:rStyle w:val="Hiperligao"/>
          </w:rPr>
          <w:t>2.</w:t>
        </w:r>
        <w:r>
          <w:rPr>
            <w:sz w:val="22"/>
            <w:szCs w:val="22"/>
            <w:lang w:eastAsia="pt-PT"/>
          </w:rPr>
          <w:tab/>
        </w:r>
        <w:r w:rsidRPr="0056296E">
          <w:rPr>
            <w:rStyle w:val="Hiperligao"/>
          </w:rPr>
          <w:t>Modelo ER</w:t>
        </w:r>
        <w:r>
          <w:rPr>
            <w:webHidden/>
          </w:rPr>
          <w:tab/>
        </w:r>
        <w:r>
          <w:rPr>
            <w:webHidden/>
          </w:rPr>
          <w:fldChar w:fldCharType="begin"/>
        </w:r>
        <w:r>
          <w:rPr>
            <w:webHidden/>
          </w:rPr>
          <w:instrText xml:space="preserve"> PAGEREF _Toc93753712 \h </w:instrText>
        </w:r>
        <w:r>
          <w:rPr>
            <w:webHidden/>
          </w:rPr>
        </w:r>
        <w:r>
          <w:rPr>
            <w:webHidden/>
          </w:rPr>
          <w:fldChar w:fldCharType="separate"/>
        </w:r>
        <w:r>
          <w:rPr>
            <w:webHidden/>
          </w:rPr>
          <w:t>4</w:t>
        </w:r>
        <w:r>
          <w:rPr>
            <w:webHidden/>
          </w:rPr>
          <w:fldChar w:fldCharType="end"/>
        </w:r>
      </w:hyperlink>
    </w:p>
    <w:p w14:paraId="31BE6645" w14:textId="0D1EB219" w:rsidR="00392466" w:rsidRDefault="00392466">
      <w:pPr>
        <w:pStyle w:val="ndice1"/>
        <w:tabs>
          <w:tab w:val="left" w:pos="440"/>
          <w:tab w:val="right" w:leader="dot" w:pos="8494"/>
        </w:tabs>
        <w:rPr>
          <w:sz w:val="22"/>
          <w:szCs w:val="22"/>
          <w:lang w:eastAsia="pt-PT"/>
        </w:rPr>
      </w:pPr>
      <w:hyperlink w:anchor="_Toc93753713" w:history="1">
        <w:r w:rsidRPr="0056296E">
          <w:rPr>
            <w:rStyle w:val="Hiperligao"/>
          </w:rPr>
          <w:t>3.</w:t>
        </w:r>
        <w:r>
          <w:rPr>
            <w:sz w:val="22"/>
            <w:szCs w:val="22"/>
            <w:lang w:eastAsia="pt-PT"/>
          </w:rPr>
          <w:tab/>
        </w:r>
        <w:r w:rsidRPr="0056296E">
          <w:rPr>
            <w:rStyle w:val="Hiperligao"/>
          </w:rPr>
          <w:t>Correções da Fase 1</w:t>
        </w:r>
        <w:r>
          <w:rPr>
            <w:webHidden/>
          </w:rPr>
          <w:tab/>
        </w:r>
        <w:r>
          <w:rPr>
            <w:webHidden/>
          </w:rPr>
          <w:fldChar w:fldCharType="begin"/>
        </w:r>
        <w:r>
          <w:rPr>
            <w:webHidden/>
          </w:rPr>
          <w:instrText xml:space="preserve"> PAGEREF _Toc93753713 \h </w:instrText>
        </w:r>
        <w:r>
          <w:rPr>
            <w:webHidden/>
          </w:rPr>
        </w:r>
        <w:r>
          <w:rPr>
            <w:webHidden/>
          </w:rPr>
          <w:fldChar w:fldCharType="separate"/>
        </w:r>
        <w:r>
          <w:rPr>
            <w:webHidden/>
          </w:rPr>
          <w:t>4</w:t>
        </w:r>
        <w:r>
          <w:rPr>
            <w:webHidden/>
          </w:rPr>
          <w:fldChar w:fldCharType="end"/>
        </w:r>
      </w:hyperlink>
    </w:p>
    <w:p w14:paraId="7066444C" w14:textId="2A9AE815" w:rsidR="00392466" w:rsidRDefault="00392466">
      <w:pPr>
        <w:pStyle w:val="ndice1"/>
        <w:tabs>
          <w:tab w:val="left" w:pos="440"/>
          <w:tab w:val="right" w:leader="dot" w:pos="8494"/>
        </w:tabs>
        <w:rPr>
          <w:sz w:val="22"/>
          <w:szCs w:val="22"/>
          <w:lang w:eastAsia="pt-PT"/>
        </w:rPr>
      </w:pPr>
      <w:hyperlink w:anchor="_Toc93753714" w:history="1">
        <w:r w:rsidRPr="0056296E">
          <w:rPr>
            <w:rStyle w:val="Hiperligao"/>
          </w:rPr>
          <w:t>4.</w:t>
        </w:r>
        <w:r>
          <w:rPr>
            <w:sz w:val="22"/>
            <w:szCs w:val="22"/>
            <w:lang w:eastAsia="pt-PT"/>
          </w:rPr>
          <w:tab/>
        </w:r>
        <w:r w:rsidRPr="0056296E">
          <w:rPr>
            <w:rStyle w:val="Hiperligao"/>
          </w:rPr>
          <w:t>Modelo de desenho da aplicação</w:t>
        </w:r>
        <w:r>
          <w:rPr>
            <w:webHidden/>
          </w:rPr>
          <w:tab/>
        </w:r>
        <w:r>
          <w:rPr>
            <w:webHidden/>
          </w:rPr>
          <w:fldChar w:fldCharType="begin"/>
        </w:r>
        <w:r>
          <w:rPr>
            <w:webHidden/>
          </w:rPr>
          <w:instrText xml:space="preserve"> PAGEREF _Toc93753714 \h </w:instrText>
        </w:r>
        <w:r>
          <w:rPr>
            <w:webHidden/>
          </w:rPr>
        </w:r>
        <w:r>
          <w:rPr>
            <w:webHidden/>
          </w:rPr>
          <w:fldChar w:fldCharType="separate"/>
        </w:r>
        <w:r>
          <w:rPr>
            <w:webHidden/>
          </w:rPr>
          <w:t>5</w:t>
        </w:r>
        <w:r>
          <w:rPr>
            <w:webHidden/>
          </w:rPr>
          <w:fldChar w:fldCharType="end"/>
        </w:r>
      </w:hyperlink>
    </w:p>
    <w:p w14:paraId="1E5712A5" w14:textId="4695D094" w:rsidR="00392466" w:rsidRDefault="00392466">
      <w:pPr>
        <w:pStyle w:val="ndice1"/>
        <w:tabs>
          <w:tab w:val="left" w:pos="440"/>
          <w:tab w:val="right" w:leader="dot" w:pos="8494"/>
        </w:tabs>
        <w:rPr>
          <w:sz w:val="22"/>
          <w:szCs w:val="22"/>
          <w:lang w:eastAsia="pt-PT"/>
        </w:rPr>
      </w:pPr>
      <w:hyperlink w:anchor="_Toc93753715" w:history="1">
        <w:r w:rsidRPr="0056296E">
          <w:rPr>
            <w:rStyle w:val="Hiperligao"/>
          </w:rPr>
          <w:t>5.</w:t>
        </w:r>
        <w:r>
          <w:rPr>
            <w:sz w:val="22"/>
            <w:szCs w:val="22"/>
            <w:lang w:eastAsia="pt-PT"/>
          </w:rPr>
          <w:tab/>
        </w:r>
        <w:r w:rsidRPr="0056296E">
          <w:rPr>
            <w:rStyle w:val="Hiperligao"/>
          </w:rPr>
          <w:t>Desenho da Aplicação</w:t>
        </w:r>
        <w:r>
          <w:rPr>
            <w:webHidden/>
          </w:rPr>
          <w:tab/>
        </w:r>
        <w:r>
          <w:rPr>
            <w:webHidden/>
          </w:rPr>
          <w:fldChar w:fldCharType="begin"/>
        </w:r>
        <w:r>
          <w:rPr>
            <w:webHidden/>
          </w:rPr>
          <w:instrText xml:space="preserve"> PAGEREF _Toc93753715 \h </w:instrText>
        </w:r>
        <w:r>
          <w:rPr>
            <w:webHidden/>
          </w:rPr>
        </w:r>
        <w:r>
          <w:rPr>
            <w:webHidden/>
          </w:rPr>
          <w:fldChar w:fldCharType="separate"/>
        </w:r>
        <w:r>
          <w:rPr>
            <w:webHidden/>
          </w:rPr>
          <w:t>6</w:t>
        </w:r>
        <w:r>
          <w:rPr>
            <w:webHidden/>
          </w:rPr>
          <w:fldChar w:fldCharType="end"/>
        </w:r>
      </w:hyperlink>
    </w:p>
    <w:p w14:paraId="0D730150" w14:textId="45432868" w:rsidR="00392466" w:rsidRDefault="00392466">
      <w:pPr>
        <w:pStyle w:val="ndice1"/>
        <w:tabs>
          <w:tab w:val="left" w:pos="440"/>
          <w:tab w:val="right" w:leader="dot" w:pos="8494"/>
        </w:tabs>
        <w:rPr>
          <w:sz w:val="22"/>
          <w:szCs w:val="22"/>
          <w:lang w:eastAsia="pt-PT"/>
        </w:rPr>
      </w:pPr>
      <w:hyperlink w:anchor="_Toc93753716" w:history="1">
        <w:r w:rsidRPr="0056296E">
          <w:rPr>
            <w:rStyle w:val="Hiperligao"/>
            <w:rFonts w:ascii="Cambria" w:eastAsia="Cambria" w:hAnsi="Cambria" w:cs="Cambria"/>
            <w:i/>
            <w:iCs/>
          </w:rPr>
          <w:t>a.</w:t>
        </w:r>
        <w:r>
          <w:rPr>
            <w:sz w:val="22"/>
            <w:szCs w:val="22"/>
            <w:lang w:eastAsia="pt-PT"/>
          </w:rPr>
          <w:tab/>
        </w:r>
        <w:r w:rsidRPr="0056296E">
          <w:rPr>
            <w:rStyle w:val="Hiperligao"/>
            <w:rFonts w:ascii="Cambria" w:eastAsia="Cambria" w:hAnsi="Cambria" w:cs="Cambria"/>
          </w:rPr>
          <w:t xml:space="preserve">Componente </w:t>
        </w:r>
        <w:r w:rsidRPr="0056296E">
          <w:rPr>
            <w:rStyle w:val="Hiperligao"/>
            <w:rFonts w:ascii="Cambria" w:eastAsia="Cambria" w:hAnsi="Cambria" w:cs="Cambria"/>
            <w:i/>
            <w:iCs/>
          </w:rPr>
          <w:t>Fase2_Project</w:t>
        </w:r>
        <w:r>
          <w:rPr>
            <w:webHidden/>
          </w:rPr>
          <w:tab/>
        </w:r>
        <w:r>
          <w:rPr>
            <w:webHidden/>
          </w:rPr>
          <w:fldChar w:fldCharType="begin"/>
        </w:r>
        <w:r>
          <w:rPr>
            <w:webHidden/>
          </w:rPr>
          <w:instrText xml:space="preserve"> PAGEREF _Toc93753716 \h </w:instrText>
        </w:r>
        <w:r>
          <w:rPr>
            <w:webHidden/>
          </w:rPr>
        </w:r>
        <w:r>
          <w:rPr>
            <w:webHidden/>
          </w:rPr>
          <w:fldChar w:fldCharType="separate"/>
        </w:r>
        <w:r>
          <w:rPr>
            <w:webHidden/>
          </w:rPr>
          <w:t>6</w:t>
        </w:r>
        <w:r>
          <w:rPr>
            <w:webHidden/>
          </w:rPr>
          <w:fldChar w:fldCharType="end"/>
        </w:r>
      </w:hyperlink>
    </w:p>
    <w:p w14:paraId="1006047A" w14:textId="1A36641C" w:rsidR="00392466" w:rsidRDefault="00392466">
      <w:pPr>
        <w:pStyle w:val="ndice1"/>
        <w:tabs>
          <w:tab w:val="left" w:pos="440"/>
          <w:tab w:val="right" w:leader="dot" w:pos="8494"/>
        </w:tabs>
        <w:rPr>
          <w:sz w:val="22"/>
          <w:szCs w:val="22"/>
          <w:lang w:eastAsia="pt-PT"/>
        </w:rPr>
      </w:pPr>
      <w:hyperlink w:anchor="_Toc93753717" w:history="1">
        <w:r w:rsidRPr="0056296E">
          <w:rPr>
            <w:rStyle w:val="Hiperligao"/>
            <w:rFonts w:ascii="Cambria" w:eastAsia="Cambria" w:hAnsi="Cambria" w:cs="Cambria"/>
            <w:i/>
            <w:iCs/>
          </w:rPr>
          <w:t>b.</w:t>
        </w:r>
        <w:r>
          <w:rPr>
            <w:sz w:val="22"/>
            <w:szCs w:val="22"/>
            <w:lang w:eastAsia="pt-PT"/>
          </w:rPr>
          <w:tab/>
        </w:r>
        <w:r w:rsidRPr="0056296E">
          <w:rPr>
            <w:rStyle w:val="Hiperligao"/>
            <w:rFonts w:ascii="Cambria" w:eastAsia="Cambria" w:hAnsi="Cambria" w:cs="Cambria"/>
          </w:rPr>
          <w:t xml:space="preserve">Componente </w:t>
        </w:r>
        <w:r w:rsidRPr="0056296E">
          <w:rPr>
            <w:rStyle w:val="Hiperligao"/>
            <w:rFonts w:ascii="Cambria" w:eastAsia="Cambria" w:hAnsi="Cambria" w:cs="Cambria"/>
            <w:i/>
            <w:iCs/>
          </w:rPr>
          <w:t>BusinessLayer</w:t>
        </w:r>
        <w:r>
          <w:rPr>
            <w:webHidden/>
          </w:rPr>
          <w:tab/>
        </w:r>
        <w:r>
          <w:rPr>
            <w:webHidden/>
          </w:rPr>
          <w:fldChar w:fldCharType="begin"/>
        </w:r>
        <w:r>
          <w:rPr>
            <w:webHidden/>
          </w:rPr>
          <w:instrText xml:space="preserve"> PAGEREF _Toc93753717 \h </w:instrText>
        </w:r>
        <w:r>
          <w:rPr>
            <w:webHidden/>
          </w:rPr>
        </w:r>
        <w:r>
          <w:rPr>
            <w:webHidden/>
          </w:rPr>
          <w:fldChar w:fldCharType="separate"/>
        </w:r>
        <w:r>
          <w:rPr>
            <w:webHidden/>
          </w:rPr>
          <w:t>8</w:t>
        </w:r>
        <w:r>
          <w:rPr>
            <w:webHidden/>
          </w:rPr>
          <w:fldChar w:fldCharType="end"/>
        </w:r>
      </w:hyperlink>
    </w:p>
    <w:p w14:paraId="51E66874" w14:textId="09388AF0" w:rsidR="00392466" w:rsidRDefault="00392466">
      <w:pPr>
        <w:pStyle w:val="ndice1"/>
        <w:tabs>
          <w:tab w:val="left" w:pos="440"/>
          <w:tab w:val="right" w:leader="dot" w:pos="8494"/>
        </w:tabs>
        <w:rPr>
          <w:sz w:val="22"/>
          <w:szCs w:val="22"/>
          <w:lang w:eastAsia="pt-PT"/>
        </w:rPr>
      </w:pPr>
      <w:hyperlink w:anchor="_Toc93753718" w:history="1">
        <w:r w:rsidRPr="0056296E">
          <w:rPr>
            <w:rStyle w:val="Hiperligao"/>
            <w:rFonts w:ascii="Cambria" w:eastAsia="Cambria" w:hAnsi="Cambria" w:cs="Cambria"/>
            <w:i/>
            <w:iCs/>
          </w:rPr>
          <w:t>c.</w:t>
        </w:r>
        <w:r>
          <w:rPr>
            <w:sz w:val="22"/>
            <w:szCs w:val="22"/>
            <w:lang w:eastAsia="pt-PT"/>
          </w:rPr>
          <w:tab/>
        </w:r>
        <w:r w:rsidRPr="0056296E">
          <w:rPr>
            <w:rStyle w:val="Hiperligao"/>
            <w:rFonts w:ascii="Cambria" w:eastAsia="Cambria" w:hAnsi="Cambria" w:cs="Cambria"/>
          </w:rPr>
          <w:t xml:space="preserve">Componente </w:t>
        </w:r>
        <w:r w:rsidRPr="0056296E">
          <w:rPr>
            <w:rStyle w:val="Hiperligao"/>
            <w:rFonts w:ascii="Cambria" w:eastAsia="Cambria" w:hAnsi="Cambria" w:cs="Cambria"/>
            <w:i/>
            <w:iCs/>
          </w:rPr>
          <w:t>DataLayer</w:t>
        </w:r>
        <w:r>
          <w:rPr>
            <w:webHidden/>
          </w:rPr>
          <w:tab/>
        </w:r>
        <w:r>
          <w:rPr>
            <w:webHidden/>
          </w:rPr>
          <w:fldChar w:fldCharType="begin"/>
        </w:r>
        <w:r>
          <w:rPr>
            <w:webHidden/>
          </w:rPr>
          <w:instrText xml:space="preserve"> PAGEREF _Toc93753718 \h </w:instrText>
        </w:r>
        <w:r>
          <w:rPr>
            <w:webHidden/>
          </w:rPr>
        </w:r>
        <w:r>
          <w:rPr>
            <w:webHidden/>
          </w:rPr>
          <w:fldChar w:fldCharType="separate"/>
        </w:r>
        <w:r>
          <w:rPr>
            <w:webHidden/>
          </w:rPr>
          <w:t>9</w:t>
        </w:r>
        <w:r>
          <w:rPr>
            <w:webHidden/>
          </w:rPr>
          <w:fldChar w:fldCharType="end"/>
        </w:r>
      </w:hyperlink>
    </w:p>
    <w:p w14:paraId="0F420375" w14:textId="78CC618C" w:rsidR="00392466" w:rsidRDefault="00392466">
      <w:pPr>
        <w:pStyle w:val="ndice1"/>
        <w:tabs>
          <w:tab w:val="left" w:pos="440"/>
          <w:tab w:val="right" w:leader="dot" w:pos="8494"/>
        </w:tabs>
        <w:rPr>
          <w:sz w:val="22"/>
          <w:szCs w:val="22"/>
          <w:lang w:eastAsia="pt-PT"/>
        </w:rPr>
      </w:pPr>
      <w:hyperlink w:anchor="_Toc93753719" w:history="1">
        <w:r w:rsidRPr="0056296E">
          <w:rPr>
            <w:rStyle w:val="Hiperligao"/>
            <w:rFonts w:ascii="Cambria" w:eastAsia="Cambria" w:hAnsi="Cambria" w:cs="Cambria"/>
            <w:i/>
            <w:iCs/>
          </w:rPr>
          <w:t>d.</w:t>
        </w:r>
        <w:r>
          <w:rPr>
            <w:sz w:val="22"/>
            <w:szCs w:val="22"/>
            <w:lang w:eastAsia="pt-PT"/>
          </w:rPr>
          <w:tab/>
        </w:r>
        <w:r w:rsidRPr="0056296E">
          <w:rPr>
            <w:rStyle w:val="Hiperligao"/>
            <w:rFonts w:ascii="Cambria" w:eastAsia="Cambria" w:hAnsi="Cambria" w:cs="Cambria"/>
          </w:rPr>
          <w:t xml:space="preserve">Componente </w:t>
        </w:r>
        <w:r w:rsidRPr="0056296E">
          <w:rPr>
            <w:rStyle w:val="Hiperligao"/>
            <w:rFonts w:ascii="Cambria" w:eastAsia="Cambria" w:hAnsi="Cambria" w:cs="Cambria"/>
            <w:i/>
            <w:iCs/>
          </w:rPr>
          <w:t>EntityFrameworkManager</w:t>
        </w:r>
        <w:r>
          <w:rPr>
            <w:webHidden/>
          </w:rPr>
          <w:tab/>
        </w:r>
        <w:r>
          <w:rPr>
            <w:webHidden/>
          </w:rPr>
          <w:fldChar w:fldCharType="begin"/>
        </w:r>
        <w:r>
          <w:rPr>
            <w:webHidden/>
          </w:rPr>
          <w:instrText xml:space="preserve"> PAGEREF _Toc93753719 \h </w:instrText>
        </w:r>
        <w:r>
          <w:rPr>
            <w:webHidden/>
          </w:rPr>
        </w:r>
        <w:r>
          <w:rPr>
            <w:webHidden/>
          </w:rPr>
          <w:fldChar w:fldCharType="separate"/>
        </w:r>
        <w:r>
          <w:rPr>
            <w:webHidden/>
          </w:rPr>
          <w:t>10</w:t>
        </w:r>
        <w:r>
          <w:rPr>
            <w:webHidden/>
          </w:rPr>
          <w:fldChar w:fldCharType="end"/>
        </w:r>
      </w:hyperlink>
    </w:p>
    <w:p w14:paraId="728B66C2" w14:textId="35D2352F" w:rsidR="00392466" w:rsidRDefault="00392466">
      <w:pPr>
        <w:pStyle w:val="ndice1"/>
        <w:tabs>
          <w:tab w:val="left" w:pos="440"/>
          <w:tab w:val="right" w:leader="dot" w:pos="8494"/>
        </w:tabs>
        <w:rPr>
          <w:sz w:val="22"/>
          <w:szCs w:val="22"/>
          <w:lang w:eastAsia="pt-PT"/>
        </w:rPr>
      </w:pPr>
      <w:hyperlink w:anchor="_Toc93753720" w:history="1">
        <w:r w:rsidRPr="0056296E">
          <w:rPr>
            <w:rStyle w:val="Hiperligao"/>
            <w:rFonts w:ascii="Cambria" w:eastAsia="Cambria" w:hAnsi="Cambria" w:cs="Cambria"/>
            <w:i/>
            <w:iCs/>
          </w:rPr>
          <w:t>e.</w:t>
        </w:r>
        <w:r>
          <w:rPr>
            <w:sz w:val="22"/>
            <w:szCs w:val="22"/>
            <w:lang w:eastAsia="pt-PT"/>
          </w:rPr>
          <w:tab/>
        </w:r>
        <w:r w:rsidRPr="0056296E">
          <w:rPr>
            <w:rStyle w:val="Hiperligao"/>
            <w:rFonts w:ascii="Cambria" w:eastAsia="Cambria" w:hAnsi="Cambria" w:cs="Cambria"/>
          </w:rPr>
          <w:t xml:space="preserve">Componente </w:t>
        </w:r>
        <w:r w:rsidRPr="0056296E">
          <w:rPr>
            <w:rStyle w:val="Hiperligao"/>
            <w:rFonts w:ascii="Cambria" w:eastAsia="Cambria" w:hAnsi="Cambria" w:cs="Cambria"/>
            <w:i/>
            <w:iCs/>
          </w:rPr>
          <w:t>Model</w:t>
        </w:r>
        <w:r>
          <w:rPr>
            <w:webHidden/>
          </w:rPr>
          <w:tab/>
        </w:r>
        <w:r>
          <w:rPr>
            <w:webHidden/>
          </w:rPr>
          <w:fldChar w:fldCharType="begin"/>
        </w:r>
        <w:r>
          <w:rPr>
            <w:webHidden/>
          </w:rPr>
          <w:instrText xml:space="preserve"> PAGEREF _Toc93753720 \h </w:instrText>
        </w:r>
        <w:r>
          <w:rPr>
            <w:webHidden/>
          </w:rPr>
        </w:r>
        <w:r>
          <w:rPr>
            <w:webHidden/>
          </w:rPr>
          <w:fldChar w:fldCharType="separate"/>
        </w:r>
        <w:r>
          <w:rPr>
            <w:webHidden/>
          </w:rPr>
          <w:t>11</w:t>
        </w:r>
        <w:r>
          <w:rPr>
            <w:webHidden/>
          </w:rPr>
          <w:fldChar w:fldCharType="end"/>
        </w:r>
      </w:hyperlink>
    </w:p>
    <w:p w14:paraId="68F216B6" w14:textId="1D047BF2" w:rsidR="00392466" w:rsidRDefault="00392466">
      <w:pPr>
        <w:pStyle w:val="ndice1"/>
        <w:tabs>
          <w:tab w:val="left" w:pos="440"/>
          <w:tab w:val="right" w:leader="dot" w:pos="8494"/>
        </w:tabs>
        <w:rPr>
          <w:sz w:val="22"/>
          <w:szCs w:val="22"/>
          <w:lang w:eastAsia="pt-PT"/>
        </w:rPr>
      </w:pPr>
      <w:hyperlink w:anchor="_Toc93753721" w:history="1">
        <w:r w:rsidRPr="0056296E">
          <w:rPr>
            <w:rStyle w:val="Hiperligao"/>
            <w:rFonts w:ascii="Cambria" w:eastAsia="Cambria" w:hAnsi="Cambria" w:cs="Cambria"/>
            <w:i/>
            <w:iCs/>
          </w:rPr>
          <w:t>f.</w:t>
        </w:r>
        <w:r>
          <w:rPr>
            <w:sz w:val="22"/>
            <w:szCs w:val="22"/>
            <w:lang w:eastAsia="pt-PT"/>
          </w:rPr>
          <w:tab/>
        </w:r>
        <w:r w:rsidRPr="0056296E">
          <w:rPr>
            <w:rStyle w:val="Hiperligao"/>
            <w:rFonts w:ascii="Cambria" w:eastAsia="Cambria" w:hAnsi="Cambria" w:cs="Cambria"/>
          </w:rPr>
          <w:t xml:space="preserve">Componente </w:t>
        </w:r>
        <w:r w:rsidRPr="0056296E">
          <w:rPr>
            <w:rStyle w:val="Hiperligao"/>
            <w:rFonts w:ascii="Cambria" w:eastAsia="Cambria" w:hAnsi="Cambria" w:cs="Cambria"/>
            <w:i/>
            <w:iCs/>
          </w:rPr>
          <w:t>ModelInterfaces</w:t>
        </w:r>
        <w:r>
          <w:rPr>
            <w:webHidden/>
          </w:rPr>
          <w:tab/>
        </w:r>
        <w:r>
          <w:rPr>
            <w:webHidden/>
          </w:rPr>
          <w:fldChar w:fldCharType="begin"/>
        </w:r>
        <w:r>
          <w:rPr>
            <w:webHidden/>
          </w:rPr>
          <w:instrText xml:space="preserve"> PAGEREF _Toc93753721 \h </w:instrText>
        </w:r>
        <w:r>
          <w:rPr>
            <w:webHidden/>
          </w:rPr>
        </w:r>
        <w:r>
          <w:rPr>
            <w:webHidden/>
          </w:rPr>
          <w:fldChar w:fldCharType="separate"/>
        </w:r>
        <w:r>
          <w:rPr>
            <w:webHidden/>
          </w:rPr>
          <w:t>12</w:t>
        </w:r>
        <w:r>
          <w:rPr>
            <w:webHidden/>
          </w:rPr>
          <w:fldChar w:fldCharType="end"/>
        </w:r>
      </w:hyperlink>
    </w:p>
    <w:p w14:paraId="2A5E363C" w14:textId="21FDF0EC" w:rsidR="00392466" w:rsidRDefault="00392466">
      <w:pPr>
        <w:pStyle w:val="ndice1"/>
        <w:tabs>
          <w:tab w:val="left" w:pos="440"/>
          <w:tab w:val="right" w:leader="dot" w:pos="8494"/>
        </w:tabs>
        <w:rPr>
          <w:sz w:val="22"/>
          <w:szCs w:val="22"/>
          <w:lang w:eastAsia="pt-PT"/>
        </w:rPr>
      </w:pPr>
      <w:hyperlink w:anchor="_Toc93753722" w:history="1">
        <w:r w:rsidRPr="0056296E">
          <w:rPr>
            <w:rStyle w:val="Hiperligao"/>
          </w:rPr>
          <w:t>6.</w:t>
        </w:r>
        <w:r>
          <w:rPr>
            <w:sz w:val="22"/>
            <w:szCs w:val="22"/>
            <w:lang w:eastAsia="pt-PT"/>
          </w:rPr>
          <w:tab/>
        </w:r>
        <w:r w:rsidRPr="0056296E">
          <w:rPr>
            <w:rStyle w:val="Hiperligao"/>
          </w:rPr>
          <w:t>Testes de Perfomace entre ADO.Net e EF</w:t>
        </w:r>
        <w:r>
          <w:rPr>
            <w:webHidden/>
          </w:rPr>
          <w:tab/>
        </w:r>
        <w:r>
          <w:rPr>
            <w:webHidden/>
          </w:rPr>
          <w:fldChar w:fldCharType="begin"/>
        </w:r>
        <w:r>
          <w:rPr>
            <w:webHidden/>
          </w:rPr>
          <w:instrText xml:space="preserve"> PAGEREF _Toc93753722 \h </w:instrText>
        </w:r>
        <w:r>
          <w:rPr>
            <w:webHidden/>
          </w:rPr>
        </w:r>
        <w:r>
          <w:rPr>
            <w:webHidden/>
          </w:rPr>
          <w:fldChar w:fldCharType="separate"/>
        </w:r>
        <w:r>
          <w:rPr>
            <w:webHidden/>
          </w:rPr>
          <w:t>12</w:t>
        </w:r>
        <w:r>
          <w:rPr>
            <w:webHidden/>
          </w:rPr>
          <w:fldChar w:fldCharType="end"/>
        </w:r>
      </w:hyperlink>
    </w:p>
    <w:p w14:paraId="7B5367C5" w14:textId="59D1E90C" w:rsidR="00392466" w:rsidRDefault="00392466">
      <w:pPr>
        <w:pStyle w:val="ndice1"/>
        <w:tabs>
          <w:tab w:val="left" w:pos="440"/>
          <w:tab w:val="right" w:leader="dot" w:pos="8494"/>
        </w:tabs>
        <w:rPr>
          <w:sz w:val="22"/>
          <w:szCs w:val="22"/>
          <w:lang w:eastAsia="pt-PT"/>
        </w:rPr>
      </w:pPr>
      <w:hyperlink w:anchor="_Toc93753723" w:history="1">
        <w:r w:rsidRPr="0056296E">
          <w:rPr>
            <w:rStyle w:val="Hiperligao"/>
          </w:rPr>
          <w:t>7.</w:t>
        </w:r>
        <w:r>
          <w:rPr>
            <w:sz w:val="22"/>
            <w:szCs w:val="22"/>
            <w:lang w:eastAsia="pt-PT"/>
          </w:rPr>
          <w:tab/>
        </w:r>
        <w:r w:rsidRPr="0056296E">
          <w:rPr>
            <w:rStyle w:val="Hiperligao"/>
          </w:rPr>
          <w:t>Testes de Perfomace entre ADO.Net e EF</w:t>
        </w:r>
        <w:r>
          <w:rPr>
            <w:webHidden/>
          </w:rPr>
          <w:tab/>
        </w:r>
        <w:r>
          <w:rPr>
            <w:webHidden/>
          </w:rPr>
          <w:fldChar w:fldCharType="begin"/>
        </w:r>
        <w:r>
          <w:rPr>
            <w:webHidden/>
          </w:rPr>
          <w:instrText xml:space="preserve"> PAGEREF _Toc93753723 \h </w:instrText>
        </w:r>
        <w:r>
          <w:rPr>
            <w:webHidden/>
          </w:rPr>
        </w:r>
        <w:r>
          <w:rPr>
            <w:webHidden/>
          </w:rPr>
          <w:fldChar w:fldCharType="separate"/>
        </w:r>
        <w:r>
          <w:rPr>
            <w:webHidden/>
          </w:rPr>
          <w:t>12</w:t>
        </w:r>
        <w:r>
          <w:rPr>
            <w:webHidden/>
          </w:rPr>
          <w:fldChar w:fldCharType="end"/>
        </w:r>
      </w:hyperlink>
    </w:p>
    <w:p w14:paraId="49C0F7D0" w14:textId="1071DFF1" w:rsidR="00392466" w:rsidRDefault="00392466">
      <w:pPr>
        <w:pStyle w:val="ndice1"/>
        <w:tabs>
          <w:tab w:val="left" w:pos="440"/>
          <w:tab w:val="right" w:leader="dot" w:pos="8494"/>
        </w:tabs>
        <w:rPr>
          <w:sz w:val="22"/>
          <w:szCs w:val="22"/>
          <w:lang w:eastAsia="pt-PT"/>
        </w:rPr>
      </w:pPr>
      <w:hyperlink w:anchor="_Toc93753724" w:history="1">
        <w:r w:rsidRPr="0056296E">
          <w:rPr>
            <w:rStyle w:val="Hiperligao"/>
          </w:rPr>
          <w:t>8.</w:t>
        </w:r>
        <w:r>
          <w:rPr>
            <w:sz w:val="22"/>
            <w:szCs w:val="22"/>
            <w:lang w:eastAsia="pt-PT"/>
          </w:rPr>
          <w:tab/>
        </w:r>
        <w:r w:rsidRPr="0056296E">
          <w:rPr>
            <w:rStyle w:val="Hiperligao"/>
          </w:rPr>
          <w:t>Conclusão</w:t>
        </w:r>
        <w:r>
          <w:rPr>
            <w:webHidden/>
          </w:rPr>
          <w:tab/>
        </w:r>
        <w:r>
          <w:rPr>
            <w:webHidden/>
          </w:rPr>
          <w:fldChar w:fldCharType="begin"/>
        </w:r>
        <w:r>
          <w:rPr>
            <w:webHidden/>
          </w:rPr>
          <w:instrText xml:space="preserve"> PAGEREF _Toc93753724 \h </w:instrText>
        </w:r>
        <w:r>
          <w:rPr>
            <w:webHidden/>
          </w:rPr>
        </w:r>
        <w:r>
          <w:rPr>
            <w:webHidden/>
          </w:rPr>
          <w:fldChar w:fldCharType="separate"/>
        </w:r>
        <w:r>
          <w:rPr>
            <w:webHidden/>
          </w:rPr>
          <w:t>13</w:t>
        </w:r>
        <w:r>
          <w:rPr>
            <w:webHidden/>
          </w:rPr>
          <w:fldChar w:fldCharType="end"/>
        </w:r>
      </w:hyperlink>
    </w:p>
    <w:p w14:paraId="1F2DB3B7" w14:textId="0AEFBB29" w:rsidR="00FB4304" w:rsidRDefault="00893C16" w:rsidP="00184925">
      <w:r w:rsidRPr="00184925">
        <w:fldChar w:fldCharType="end"/>
      </w:r>
    </w:p>
    <w:p w14:paraId="341EE5F4" w14:textId="77777777" w:rsidR="00FB4304" w:rsidRDefault="00FB4304">
      <w:r>
        <w:br w:type="page"/>
      </w:r>
    </w:p>
    <w:p w14:paraId="76BC2B8B" w14:textId="1AA742EB" w:rsidR="00DE7218" w:rsidRPr="00FB4304" w:rsidRDefault="00FB4304" w:rsidP="0019106B">
      <w:pPr>
        <w:pStyle w:val="Ttulondice"/>
      </w:pPr>
      <w:r>
        <w:lastRenderedPageBreak/>
        <w:t>Lista de Figuras</w:t>
      </w:r>
    </w:p>
    <w:p w14:paraId="06CDE2A3" w14:textId="5572C6EA" w:rsidR="000C05FC" w:rsidRDefault="00FB4304">
      <w:pPr>
        <w:pStyle w:val="ndicedeilustraes"/>
        <w:tabs>
          <w:tab w:val="right" w:leader="dot" w:pos="8494"/>
        </w:tabs>
        <w:rPr>
          <w:sz w:val="22"/>
          <w:szCs w:val="22"/>
          <w:lang w:eastAsia="pt-PT"/>
        </w:rPr>
      </w:pPr>
      <w:r>
        <w:fldChar w:fldCharType="begin"/>
      </w:r>
      <w:r>
        <w:instrText xml:space="preserve"> TOC \c "Figura" </w:instrText>
      </w:r>
      <w:r>
        <w:fldChar w:fldCharType="separate"/>
      </w:r>
      <w:r w:rsidR="000C05FC">
        <w:t>Figura 1 - Diagrama ER</w:t>
      </w:r>
      <w:r w:rsidR="000C05FC">
        <w:tab/>
      </w:r>
      <w:r w:rsidR="000C05FC">
        <w:fldChar w:fldCharType="begin"/>
      </w:r>
      <w:r w:rsidR="000C05FC">
        <w:instrText xml:space="preserve"> PAGEREF _Toc93599269 \h </w:instrText>
      </w:r>
      <w:r w:rsidR="000C05FC">
        <w:fldChar w:fldCharType="separate"/>
      </w:r>
      <w:r w:rsidR="00392466">
        <w:t>4</w:t>
      </w:r>
      <w:r w:rsidR="000C05FC">
        <w:fldChar w:fldCharType="end"/>
      </w:r>
    </w:p>
    <w:p w14:paraId="237C41F6" w14:textId="256910D5" w:rsidR="000C05FC" w:rsidRDefault="000C05FC">
      <w:pPr>
        <w:pStyle w:val="ndicedeilustraes"/>
        <w:tabs>
          <w:tab w:val="right" w:leader="dot" w:pos="8494"/>
        </w:tabs>
        <w:rPr>
          <w:sz w:val="22"/>
          <w:szCs w:val="22"/>
          <w:lang w:eastAsia="pt-PT"/>
        </w:rPr>
      </w:pPr>
      <w:r>
        <w:t>Figura 2 - Componente Fase2_Project</w:t>
      </w:r>
      <w:r>
        <w:tab/>
      </w:r>
      <w:r>
        <w:fldChar w:fldCharType="begin"/>
      </w:r>
      <w:r>
        <w:instrText xml:space="preserve"> PAGEREF _Toc93599270 \h </w:instrText>
      </w:r>
      <w:r>
        <w:fldChar w:fldCharType="separate"/>
      </w:r>
      <w:r w:rsidR="00392466">
        <w:t>6</w:t>
      </w:r>
      <w:r>
        <w:fldChar w:fldCharType="end"/>
      </w:r>
    </w:p>
    <w:p w14:paraId="70FB3D6D" w14:textId="7F715C2F" w:rsidR="000C05FC" w:rsidRDefault="000C05FC">
      <w:pPr>
        <w:pStyle w:val="ndicedeilustraes"/>
        <w:tabs>
          <w:tab w:val="right" w:leader="dot" w:pos="8494"/>
        </w:tabs>
        <w:rPr>
          <w:sz w:val="22"/>
          <w:szCs w:val="22"/>
          <w:lang w:eastAsia="pt-PT"/>
        </w:rPr>
      </w:pPr>
      <w:r>
        <w:t>Figura 3 - Componente BusinessLayer</w:t>
      </w:r>
      <w:r>
        <w:tab/>
      </w:r>
      <w:r>
        <w:fldChar w:fldCharType="begin"/>
      </w:r>
      <w:r>
        <w:instrText xml:space="preserve"> PAGEREF _Toc93599271 \h </w:instrText>
      </w:r>
      <w:r>
        <w:fldChar w:fldCharType="separate"/>
      </w:r>
      <w:r w:rsidR="00392466">
        <w:t>8</w:t>
      </w:r>
      <w:r>
        <w:fldChar w:fldCharType="end"/>
      </w:r>
    </w:p>
    <w:p w14:paraId="71706E3D" w14:textId="51925DA8" w:rsidR="000C05FC" w:rsidRDefault="000C05FC">
      <w:pPr>
        <w:pStyle w:val="ndicedeilustraes"/>
        <w:tabs>
          <w:tab w:val="right" w:leader="dot" w:pos="8494"/>
        </w:tabs>
        <w:rPr>
          <w:sz w:val="22"/>
          <w:szCs w:val="22"/>
          <w:lang w:eastAsia="pt-PT"/>
        </w:rPr>
      </w:pPr>
      <w:r>
        <w:t>Figura 4 - Componente DataLayer</w:t>
      </w:r>
      <w:r>
        <w:tab/>
      </w:r>
      <w:r>
        <w:fldChar w:fldCharType="begin"/>
      </w:r>
      <w:r>
        <w:instrText xml:space="preserve"> PAGEREF _Toc93599272 \h </w:instrText>
      </w:r>
      <w:r>
        <w:fldChar w:fldCharType="separate"/>
      </w:r>
      <w:r w:rsidR="00392466">
        <w:t>9</w:t>
      </w:r>
      <w:r>
        <w:fldChar w:fldCharType="end"/>
      </w:r>
    </w:p>
    <w:p w14:paraId="01420CE1" w14:textId="1D422F7C" w:rsidR="000C05FC" w:rsidRDefault="000C05FC">
      <w:pPr>
        <w:pStyle w:val="ndicedeilustraes"/>
        <w:tabs>
          <w:tab w:val="right" w:leader="dot" w:pos="8494"/>
        </w:tabs>
        <w:rPr>
          <w:sz w:val="22"/>
          <w:szCs w:val="22"/>
          <w:lang w:eastAsia="pt-PT"/>
        </w:rPr>
      </w:pPr>
      <w:r>
        <w:t>Figura 5 - Componente EntityFrameworkManager</w:t>
      </w:r>
      <w:r>
        <w:tab/>
      </w:r>
      <w:r>
        <w:fldChar w:fldCharType="begin"/>
      </w:r>
      <w:r>
        <w:instrText xml:space="preserve"> PAGEREF _Toc93599273 \h </w:instrText>
      </w:r>
      <w:r>
        <w:fldChar w:fldCharType="separate"/>
      </w:r>
      <w:r w:rsidR="00392466">
        <w:t>10</w:t>
      </w:r>
      <w:r>
        <w:fldChar w:fldCharType="end"/>
      </w:r>
    </w:p>
    <w:p w14:paraId="5DF4CACF" w14:textId="023C6552" w:rsidR="000C05FC" w:rsidRDefault="000C05FC">
      <w:pPr>
        <w:pStyle w:val="ndicedeilustraes"/>
        <w:tabs>
          <w:tab w:val="right" w:leader="dot" w:pos="8494"/>
        </w:tabs>
        <w:rPr>
          <w:sz w:val="22"/>
          <w:szCs w:val="22"/>
          <w:lang w:eastAsia="pt-PT"/>
        </w:rPr>
      </w:pPr>
      <w:r>
        <w:t>Figura 6 - Componente Model</w:t>
      </w:r>
      <w:r>
        <w:tab/>
      </w:r>
      <w:r>
        <w:fldChar w:fldCharType="begin"/>
      </w:r>
      <w:r>
        <w:instrText xml:space="preserve"> PAGEREF _Toc93599274 \h </w:instrText>
      </w:r>
      <w:r>
        <w:fldChar w:fldCharType="separate"/>
      </w:r>
      <w:r w:rsidR="00392466">
        <w:t>11</w:t>
      </w:r>
      <w:r>
        <w:fldChar w:fldCharType="end"/>
      </w:r>
    </w:p>
    <w:p w14:paraId="2068939D" w14:textId="13155473" w:rsidR="00FB4304" w:rsidRDefault="00FB4304" w:rsidP="00184925">
      <w:r>
        <w:fldChar w:fldCharType="end"/>
      </w:r>
    </w:p>
    <w:p w14:paraId="51C862C5" w14:textId="77777777" w:rsidR="00FB4304" w:rsidRDefault="00FB4304">
      <w:r>
        <w:br w:type="page"/>
      </w:r>
    </w:p>
    <w:p w14:paraId="0F81F9B5" w14:textId="77777777" w:rsidR="00FB4304" w:rsidRPr="00184925" w:rsidRDefault="00FB4304" w:rsidP="00184925">
      <w:pPr>
        <w:sectPr w:rsidR="00FB4304" w:rsidRPr="00184925" w:rsidSect="00DE7218">
          <w:pgSz w:w="11906" w:h="16838"/>
          <w:pgMar w:top="1417" w:right="1701" w:bottom="1417" w:left="1701" w:header="708" w:footer="708" w:gutter="0"/>
          <w:pgNumType w:fmt="lowerRoman" w:start="1"/>
          <w:cols w:space="708"/>
          <w:docGrid w:linePitch="360"/>
        </w:sectPr>
      </w:pPr>
    </w:p>
    <w:p w14:paraId="375431E6" w14:textId="77777777" w:rsidR="00DE7218" w:rsidRPr="00184925" w:rsidRDefault="00DE7218" w:rsidP="00931629">
      <w:pPr>
        <w:pStyle w:val="Ttulo1"/>
      </w:pPr>
      <w:bookmarkStart w:id="0" w:name="_Toc93753711"/>
      <w:r w:rsidRPr="00721261">
        <w:lastRenderedPageBreak/>
        <w:t>Introdução</w:t>
      </w:r>
      <w:bookmarkEnd w:id="0"/>
    </w:p>
    <w:p w14:paraId="7730009C" w14:textId="44253103" w:rsidR="006734FB" w:rsidRDefault="006734FB" w:rsidP="006734FB">
      <w:pPr>
        <w:spacing w:after="200" w:line="360" w:lineRule="auto"/>
      </w:pPr>
      <w:r>
        <w:t xml:space="preserve">Foi desenvolvida uma aplicação, com base na linguagem C#, com o objetivo de realizar todas as instruções pretendidas, acedendo à </w:t>
      </w:r>
      <w:r w:rsidR="00907A34">
        <w:t>Base de dados (BD)</w:t>
      </w:r>
      <w:r>
        <w:t xml:space="preserve"> de forma eficiente, garantindo todas as funcionalidades anteriormente trabalhadas. Com isto, foram utilizadas duas frameworks de acesso a dados: .NET e Entity Framework.</w:t>
      </w:r>
    </w:p>
    <w:p w14:paraId="07946539" w14:textId="69DF8CFF" w:rsidR="006734FB" w:rsidRDefault="006734FB" w:rsidP="006734FB">
      <w:pPr>
        <w:spacing w:after="200" w:line="360" w:lineRule="auto"/>
      </w:pPr>
      <w:r>
        <w:t>Tendo em conta que a aplicação tem de aceder às bases de dados da empresa “</w:t>
      </w:r>
      <w:r w:rsidRPr="006734FB">
        <w:t>Maintain4ver</w:t>
      </w:r>
      <w:r>
        <w:t xml:space="preserve">” implementada anteriormente, todas as funcionalidades desta vão estar disponíveis na aplicação, onde vão ser apresentadas na consola. Após a escolha da </w:t>
      </w:r>
      <w:r w:rsidRPr="006734FB">
        <w:t xml:space="preserve">framework </w:t>
      </w:r>
      <w:r>
        <w:t>pretendida por parte do ultilizador, é executada uma das instruções</w:t>
      </w:r>
      <w:r w:rsidR="00BF689D">
        <w:t xml:space="preserve"> e</w:t>
      </w:r>
      <w:r>
        <w:t xml:space="preserve"> pedido ao SGBD a informação necessária para a funcionalidade do programa.</w:t>
      </w:r>
    </w:p>
    <w:p w14:paraId="26BA503A" w14:textId="78AF0679" w:rsidR="00481780" w:rsidRDefault="00857BAA" w:rsidP="00E643C0">
      <w:pPr>
        <w:spacing w:after="200" w:line="360" w:lineRule="auto"/>
        <w:rPr>
          <w:rFonts w:ascii="Calibri" w:hAnsi="Calibri" w:cs="Times"/>
          <w:noProof w:val="0"/>
        </w:rPr>
      </w:pPr>
      <w:r>
        <w:rPr>
          <w:rFonts w:ascii="Calibri" w:hAnsi="Calibri" w:cs="Times"/>
          <w:noProof w:val="0"/>
        </w:rPr>
        <w:br w:type="page"/>
      </w:r>
    </w:p>
    <w:p w14:paraId="7BD3BEBC" w14:textId="304843BB" w:rsidR="00E643C0" w:rsidRPr="00E643C0" w:rsidRDefault="00E643C0" w:rsidP="00E643C0">
      <w:pPr>
        <w:pStyle w:val="Ttulo1"/>
      </w:pPr>
      <w:bookmarkStart w:id="1" w:name="_Toc93753712"/>
      <w:r>
        <w:lastRenderedPageBreak/>
        <w:t>Modelo ER</w:t>
      </w:r>
      <w:bookmarkEnd w:id="1"/>
    </w:p>
    <w:p w14:paraId="3C0F15D3" w14:textId="5F5B3B1E" w:rsidR="00481780" w:rsidRDefault="00481780" w:rsidP="00E357C1">
      <w:pPr>
        <w:keepNext/>
        <w:spacing w:after="224" w:line="259" w:lineRule="auto"/>
        <w:jc w:val="center"/>
      </w:pPr>
      <w:r>
        <w:drawing>
          <wp:inline distT="0" distB="0" distL="0" distR="0" wp14:anchorId="48FD3825" wp14:editId="31EE6C04">
            <wp:extent cx="5478780" cy="3611880"/>
            <wp:effectExtent l="0" t="0" r="7620" b="7620"/>
            <wp:docPr id="697" name="Picture 697"/>
            <wp:cNvGraphicFramePr/>
            <a:graphic xmlns:a="http://schemas.openxmlformats.org/drawingml/2006/main">
              <a:graphicData uri="http://schemas.openxmlformats.org/drawingml/2006/picture">
                <pic:pic xmlns:pic="http://schemas.openxmlformats.org/drawingml/2006/picture">
                  <pic:nvPicPr>
                    <pic:cNvPr id="697" name="Picture 697"/>
                    <pic:cNvPicPr/>
                  </pic:nvPicPr>
                  <pic:blipFill>
                    <a:blip r:embed="rId14"/>
                    <a:stretch>
                      <a:fillRect/>
                    </a:stretch>
                  </pic:blipFill>
                  <pic:spPr>
                    <a:xfrm>
                      <a:off x="0" y="0"/>
                      <a:ext cx="5483395" cy="3614922"/>
                    </a:xfrm>
                    <a:prstGeom prst="rect">
                      <a:avLst/>
                    </a:prstGeom>
                  </pic:spPr>
                </pic:pic>
              </a:graphicData>
            </a:graphic>
          </wp:inline>
        </w:drawing>
      </w:r>
    </w:p>
    <w:p w14:paraId="0A969899" w14:textId="11DEF28D" w:rsidR="0081697D" w:rsidRDefault="00481780" w:rsidP="00E643C0">
      <w:pPr>
        <w:pStyle w:val="Legenda"/>
      </w:pPr>
      <w:bookmarkStart w:id="2" w:name="_Toc93599269"/>
      <w:r>
        <w:t xml:space="preserve">Figura </w:t>
      </w:r>
      <w:r>
        <w:fldChar w:fldCharType="begin"/>
      </w:r>
      <w:r>
        <w:instrText xml:space="preserve"> SEQ Figura \* ARABIC </w:instrText>
      </w:r>
      <w:r>
        <w:fldChar w:fldCharType="separate"/>
      </w:r>
      <w:r w:rsidR="00E643C0">
        <w:t>1</w:t>
      </w:r>
      <w:r>
        <w:fldChar w:fldCharType="end"/>
      </w:r>
      <w:r>
        <w:t xml:space="preserve"> - </w:t>
      </w:r>
      <w:r w:rsidRPr="006A1F77">
        <w:t>Diagrama ER</w:t>
      </w:r>
      <w:bookmarkEnd w:id="2"/>
    </w:p>
    <w:p w14:paraId="310BCE0F" w14:textId="2CECF030" w:rsidR="001A1DEC" w:rsidRDefault="001A1DEC" w:rsidP="001A1DEC"/>
    <w:p w14:paraId="18C73A01" w14:textId="77777777" w:rsidR="001A1DEC" w:rsidRPr="001A1DEC" w:rsidRDefault="001A1DEC" w:rsidP="001A1DEC"/>
    <w:p w14:paraId="2843C9ED" w14:textId="4BFDFC67" w:rsidR="008866C1" w:rsidRPr="00E643C0" w:rsidRDefault="008866C1" w:rsidP="008866C1">
      <w:pPr>
        <w:pStyle w:val="Ttulo1"/>
      </w:pPr>
      <w:bookmarkStart w:id="3" w:name="_Toc93753713"/>
      <w:r>
        <w:t>Correções da Fase 1</w:t>
      </w:r>
      <w:bookmarkEnd w:id="3"/>
    </w:p>
    <w:p w14:paraId="084768DF" w14:textId="4ADDA755" w:rsidR="0081697D" w:rsidRDefault="0081697D" w:rsidP="0081697D">
      <w:pPr>
        <w:spacing w:after="200" w:line="302" w:lineRule="auto"/>
        <w:jc w:val="left"/>
      </w:pPr>
      <w:r>
        <w:t>Com a implementação da aplicação, foram encontrados erros na resolução da primeira fase do projeto.</w:t>
      </w:r>
    </w:p>
    <w:p w14:paraId="6F53B2D2" w14:textId="3D1EA2DC" w:rsidR="003F64F5" w:rsidRDefault="008A076E" w:rsidP="003F64F5">
      <w:pPr>
        <w:pStyle w:val="PargrafodaLista"/>
        <w:numPr>
          <w:ilvl w:val="0"/>
          <w:numId w:val="17"/>
        </w:numPr>
        <w:spacing w:after="200"/>
        <w:jc w:val="left"/>
      </w:pPr>
      <w:r>
        <w:t>Função obter equipa Livre -&gt; Query corrigida porque não retornava sempre a equipa correcta.</w:t>
      </w:r>
    </w:p>
    <w:p w14:paraId="5B5AAD7C" w14:textId="01F8FA51" w:rsidR="00AB24D9" w:rsidRPr="00AB24D9" w:rsidRDefault="00AB24D9" w:rsidP="003F64F5">
      <w:pPr>
        <w:pStyle w:val="PargrafodaLista"/>
        <w:numPr>
          <w:ilvl w:val="0"/>
          <w:numId w:val="17"/>
        </w:numPr>
        <w:spacing w:after="200"/>
        <w:jc w:val="left"/>
      </w:pPr>
      <w:r w:rsidRPr="00AB24D9">
        <w:rPr>
          <w:i/>
          <w:iCs/>
        </w:rPr>
        <w:t>Trigger [trg_DeleteEquipaIntervencao]</w:t>
      </w:r>
      <w:r>
        <w:t xml:space="preserve"> -&gt; Alteramos de “</w:t>
      </w:r>
      <w:r w:rsidRPr="00AB24D9">
        <w:rPr>
          <w:i/>
          <w:iCs/>
        </w:rPr>
        <w:t>For Delete</w:t>
      </w:r>
      <w:r>
        <w:rPr>
          <w:i/>
          <w:iCs/>
        </w:rPr>
        <w:t>”</w:t>
      </w:r>
      <w:r>
        <w:t xml:space="preserve"> para “</w:t>
      </w:r>
      <w:r w:rsidRPr="00AB24D9">
        <w:rPr>
          <w:i/>
          <w:iCs/>
        </w:rPr>
        <w:t>Instead of Delete</w:t>
      </w:r>
      <w:r>
        <w:rPr>
          <w:i/>
          <w:iCs/>
        </w:rPr>
        <w:t>”</w:t>
      </w:r>
      <w:r>
        <w:t xml:space="preserve"> porque existia dependencia da chave para a tabela “</w:t>
      </w:r>
      <w:r w:rsidRPr="00AB24D9">
        <w:rPr>
          <w:i/>
          <w:iCs/>
        </w:rPr>
        <w:t>dbo.HistAlteracaoEqInterv</w:t>
      </w:r>
      <w:r>
        <w:rPr>
          <w:i/>
          <w:iCs/>
        </w:rPr>
        <w:t>”</w:t>
      </w:r>
    </w:p>
    <w:p w14:paraId="47A79AE4" w14:textId="5A92C0A9" w:rsidR="008866C1" w:rsidRDefault="008866C1">
      <w:pPr>
        <w:spacing w:after="200"/>
        <w:jc w:val="left"/>
      </w:pPr>
      <w:r>
        <w:br w:type="page"/>
      </w:r>
    </w:p>
    <w:p w14:paraId="3412A1E2" w14:textId="0573853C" w:rsidR="00E357C1" w:rsidRDefault="00E357C1" w:rsidP="00E357C1">
      <w:pPr>
        <w:pStyle w:val="Ttulo1"/>
      </w:pPr>
      <w:bookmarkStart w:id="4" w:name="_Toc93753714"/>
      <w:r w:rsidRPr="00E357C1">
        <w:lastRenderedPageBreak/>
        <w:t>Modelo de desenho da aplicação</w:t>
      </w:r>
      <w:bookmarkEnd w:id="4"/>
    </w:p>
    <w:p w14:paraId="5DAC269F" w14:textId="77777777" w:rsidR="00E357C1" w:rsidRDefault="00E357C1" w:rsidP="00E357C1">
      <w:r>
        <w:t xml:space="preserve">Com o objetivo de realizar uma aplicação eficiente, com reutilização de código e processos, simultaneamente, garantido o mínimo de acessos à base de dados, foram aplicados diferentes padrões de desenho para uma melhor organização e estrutura de dados. </w:t>
      </w:r>
    </w:p>
    <w:p w14:paraId="30527A41" w14:textId="77777777" w:rsidR="00E357C1" w:rsidRDefault="00E357C1" w:rsidP="00E357C1">
      <w:r>
        <w:t>Um padrão de desenho é uma solução geral para um problema recorrente. Este é uma  descrição, ou molde, que pode ser utilizada na solução de diferentes problemas. Os padrões aceleram o processo de desenvolvimento, fornecendo testes e otimizações que poderiam passar despercebidas caso não se fizesse uso de um. Os padrões utilizados foram os seguintes:</w:t>
      </w:r>
    </w:p>
    <w:p w14:paraId="6728D6F1" w14:textId="5096C592" w:rsidR="00E357C1" w:rsidRDefault="00E357C1" w:rsidP="00E357C1">
      <w:pPr>
        <w:pStyle w:val="PargrafodaLista"/>
        <w:numPr>
          <w:ilvl w:val="0"/>
          <w:numId w:val="22"/>
        </w:numPr>
      </w:pPr>
      <w:r w:rsidRPr="00E357C1">
        <w:rPr>
          <w:i/>
          <w:iCs/>
        </w:rPr>
        <w:t>Data Mapper</w:t>
      </w:r>
      <w:r>
        <w:t xml:space="preserve"> - Camada que separa a data dos objetos da memória da base de dados ;</w:t>
      </w:r>
    </w:p>
    <w:p w14:paraId="24CAD8C2" w14:textId="5136E3A6" w:rsidR="00E357C1" w:rsidRDefault="00E357C1" w:rsidP="00E357C1">
      <w:pPr>
        <w:pStyle w:val="PargrafodaLista"/>
        <w:numPr>
          <w:ilvl w:val="0"/>
          <w:numId w:val="22"/>
        </w:numPr>
      </w:pPr>
      <w:r w:rsidRPr="00E357C1">
        <w:rPr>
          <w:i/>
          <w:iCs/>
        </w:rPr>
        <w:t>Lazy Load</w:t>
      </w:r>
      <w:r>
        <w:t xml:space="preserve"> - Objeto que não contêm toda a informação necessária, mas sabe como obtê-la;</w:t>
      </w:r>
    </w:p>
    <w:p w14:paraId="14EA51F6" w14:textId="63946DA3" w:rsidR="00E357C1" w:rsidRDefault="00E357C1" w:rsidP="00E357C1">
      <w:pPr>
        <w:pStyle w:val="PargrafodaLista"/>
        <w:numPr>
          <w:ilvl w:val="0"/>
          <w:numId w:val="22"/>
        </w:numPr>
      </w:pPr>
      <w:r w:rsidRPr="00E357C1">
        <w:rPr>
          <w:i/>
          <w:iCs/>
        </w:rPr>
        <w:t>Data Transfer Object</w:t>
      </w:r>
      <w:r>
        <w:t xml:space="preserve"> - Objeto que transporta a informação entre processos para reduzir o número de métodos;</w:t>
      </w:r>
    </w:p>
    <w:p w14:paraId="7C5708C7" w14:textId="177ABD80" w:rsidR="00E357C1" w:rsidRDefault="00E357C1" w:rsidP="00E357C1">
      <w:pPr>
        <w:pStyle w:val="PargrafodaLista"/>
        <w:numPr>
          <w:ilvl w:val="0"/>
          <w:numId w:val="22"/>
        </w:numPr>
      </w:pPr>
      <w:r w:rsidRPr="00E357C1">
        <w:rPr>
          <w:i/>
          <w:iCs/>
        </w:rPr>
        <w:t>Virtual Proxy</w:t>
      </w:r>
      <w:r>
        <w:t xml:space="preserve"> -  Objeto que representa outro objeto;</w:t>
      </w:r>
    </w:p>
    <w:p w14:paraId="4C6426B0" w14:textId="77777777" w:rsidR="00E357C1" w:rsidRPr="00E357C1" w:rsidRDefault="00E357C1" w:rsidP="00E357C1"/>
    <w:p w14:paraId="1575C23B" w14:textId="13C15729" w:rsidR="00E357C1" w:rsidRPr="00E357C1" w:rsidRDefault="00A43BD9" w:rsidP="00A43BD9">
      <w:pPr>
        <w:spacing w:after="200"/>
        <w:jc w:val="left"/>
      </w:pPr>
      <w:r>
        <w:br w:type="page"/>
      </w:r>
    </w:p>
    <w:p w14:paraId="0DD4935F" w14:textId="77777777" w:rsidR="00E357C1" w:rsidRDefault="00E357C1" w:rsidP="00E357C1">
      <w:pPr>
        <w:pStyle w:val="Ttulo1"/>
        <w:spacing w:after="200"/>
        <w:jc w:val="left"/>
      </w:pPr>
      <w:bookmarkStart w:id="5" w:name="_Toc93753715"/>
      <w:r w:rsidRPr="00E357C1">
        <w:lastRenderedPageBreak/>
        <w:t>Desenho da Aplicação</w:t>
      </w:r>
      <w:bookmarkEnd w:id="5"/>
    </w:p>
    <w:p w14:paraId="3C603166" w14:textId="7B099A6C" w:rsidR="009B36BD" w:rsidRDefault="009B36BD" w:rsidP="00E357C1">
      <w:pPr>
        <w:pStyle w:val="Ttulo1"/>
        <w:numPr>
          <w:ilvl w:val="1"/>
          <w:numId w:val="9"/>
        </w:numPr>
        <w:spacing w:after="200"/>
        <w:jc w:val="left"/>
        <w:rPr>
          <w:rFonts w:ascii="Cambria" w:eastAsia="Cambria" w:hAnsi="Cambria" w:cs="Cambria"/>
          <w:i/>
          <w:iCs/>
          <w:noProof w:val="0"/>
        </w:rPr>
      </w:pPr>
      <w:bookmarkStart w:id="6" w:name="_Toc93753716"/>
      <w:r w:rsidRPr="00E357C1">
        <w:rPr>
          <w:rFonts w:ascii="Cambria" w:eastAsia="Cambria" w:hAnsi="Cambria" w:cs="Cambria"/>
          <w:noProof w:val="0"/>
        </w:rPr>
        <w:t xml:space="preserve">Componente </w:t>
      </w:r>
      <w:r w:rsidRPr="00E357C1">
        <w:rPr>
          <w:rFonts w:ascii="Cambria" w:eastAsia="Cambria" w:hAnsi="Cambria" w:cs="Cambria"/>
          <w:i/>
          <w:iCs/>
          <w:noProof w:val="0"/>
        </w:rPr>
        <w:t>Fase2_Project</w:t>
      </w:r>
      <w:bookmarkEnd w:id="6"/>
    </w:p>
    <w:p w14:paraId="3A7624CF" w14:textId="77777777" w:rsidR="00E357C1" w:rsidRPr="00E357C1" w:rsidRDefault="00E357C1" w:rsidP="00E357C1"/>
    <w:p w14:paraId="0C5D77A7" w14:textId="77777777" w:rsidR="009B36BD" w:rsidRDefault="009B36BD" w:rsidP="009B36BD">
      <w:pPr>
        <w:keepNext/>
        <w:jc w:val="center"/>
      </w:pPr>
      <w:r w:rsidRPr="009B36BD">
        <w:drawing>
          <wp:inline distT="0" distB="0" distL="0" distR="0" wp14:anchorId="26F21319" wp14:editId="4A58F459">
            <wp:extent cx="3878580" cy="3093831"/>
            <wp:effectExtent l="0" t="0" r="762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1912" cy="3096489"/>
                    </a:xfrm>
                    <a:prstGeom prst="rect">
                      <a:avLst/>
                    </a:prstGeom>
                  </pic:spPr>
                </pic:pic>
              </a:graphicData>
            </a:graphic>
          </wp:inline>
        </w:drawing>
      </w:r>
    </w:p>
    <w:p w14:paraId="50AEA044" w14:textId="3BF3C5C5" w:rsidR="007C63A4" w:rsidRDefault="009B36BD" w:rsidP="009B36BD">
      <w:pPr>
        <w:pStyle w:val="Legenda"/>
        <w:rPr>
          <w:noProof w:val="0"/>
        </w:rPr>
      </w:pPr>
      <w:bookmarkStart w:id="7" w:name="_Toc93599270"/>
      <w:r>
        <w:t xml:space="preserve">Figura </w:t>
      </w:r>
      <w:r>
        <w:fldChar w:fldCharType="begin"/>
      </w:r>
      <w:r>
        <w:instrText xml:space="preserve"> SEQ Figura \* ARABIC </w:instrText>
      </w:r>
      <w:r>
        <w:fldChar w:fldCharType="separate"/>
      </w:r>
      <w:r w:rsidR="00E643C0">
        <w:t>2</w:t>
      </w:r>
      <w:r>
        <w:fldChar w:fldCharType="end"/>
      </w:r>
      <w:r>
        <w:t xml:space="preserve"> - Componente Fase2_Project</w:t>
      </w:r>
      <w:bookmarkEnd w:id="7"/>
    </w:p>
    <w:p w14:paraId="3AF4BB82" w14:textId="4A567400" w:rsidR="0090359F" w:rsidRDefault="0090359F" w:rsidP="0090359F">
      <w:pPr>
        <w:spacing w:after="200"/>
        <w:jc w:val="left"/>
        <w:rPr>
          <w:noProof w:val="0"/>
        </w:rPr>
      </w:pPr>
      <w:r>
        <w:rPr>
          <w:noProof w:val="0"/>
        </w:rPr>
        <w:t xml:space="preserve">Este componente foi criado com o intuito de criar uma </w:t>
      </w:r>
      <w:proofErr w:type="spellStart"/>
      <w:r w:rsidRPr="0090359F">
        <w:rPr>
          <w:i/>
          <w:iCs/>
          <w:noProof w:val="0"/>
        </w:rPr>
        <w:t>user</w:t>
      </w:r>
      <w:proofErr w:type="spellEnd"/>
      <w:r w:rsidRPr="0090359F">
        <w:rPr>
          <w:i/>
          <w:iCs/>
          <w:noProof w:val="0"/>
        </w:rPr>
        <w:t xml:space="preserve"> interface</w:t>
      </w:r>
      <w:r>
        <w:rPr>
          <w:noProof w:val="0"/>
        </w:rPr>
        <w:t xml:space="preserve"> </w:t>
      </w:r>
      <w:r w:rsidR="00A43BD9">
        <w:rPr>
          <w:noProof w:val="0"/>
        </w:rPr>
        <w:t xml:space="preserve">para que seja possível ao utilizador ter uma interação com o programa. </w:t>
      </w:r>
    </w:p>
    <w:p w14:paraId="3E2F4288" w14:textId="192075C5" w:rsidR="0090359F" w:rsidRDefault="0090359F" w:rsidP="0090359F">
      <w:pPr>
        <w:spacing w:after="200"/>
        <w:jc w:val="left"/>
        <w:rPr>
          <w:noProof w:val="0"/>
        </w:rPr>
      </w:pPr>
      <w:r>
        <w:rPr>
          <w:noProof w:val="0"/>
        </w:rPr>
        <w:t>No primeiro menu, poderá ser escolhida o tipo de acesso à base de dados:</w:t>
      </w:r>
    </w:p>
    <w:p w14:paraId="39C38927" w14:textId="1AB87FC0" w:rsidR="0090359F" w:rsidRDefault="0090359F" w:rsidP="00C22A7D">
      <w:pPr>
        <w:pStyle w:val="PargrafodaLista"/>
        <w:numPr>
          <w:ilvl w:val="0"/>
          <w:numId w:val="16"/>
        </w:numPr>
        <w:jc w:val="left"/>
      </w:pPr>
      <w:r>
        <w:t>1) ADO.NET -&gt; utiliza uma conexão ao servidor:</w:t>
      </w:r>
    </w:p>
    <w:p w14:paraId="0051A48A" w14:textId="2AD37877" w:rsidR="0090359F" w:rsidRDefault="0090359F" w:rsidP="00C22A7D">
      <w:pPr>
        <w:pStyle w:val="PargrafodaLista"/>
        <w:numPr>
          <w:ilvl w:val="1"/>
          <w:numId w:val="16"/>
        </w:numPr>
        <w:jc w:val="left"/>
      </w:pPr>
      <w:r w:rsidRPr="00907A34">
        <w:t>Esta framework realiza os comandos necessários ligando</w:t>
      </w:r>
      <w:r>
        <w:t>-se à base de dados</w:t>
      </w:r>
      <w:r w:rsidRPr="00907A34">
        <w:t xml:space="preserve"> para ler ou manipular os dados desta. As classes desta framework permitem a ligação com a BD, consulta e alteração de dados</w:t>
      </w:r>
      <w:r w:rsidR="007C6A3D">
        <w:t>;</w:t>
      </w:r>
    </w:p>
    <w:p w14:paraId="0DC13098" w14:textId="77777777" w:rsidR="00C22A7D" w:rsidRDefault="00C22A7D" w:rsidP="00C22A7D">
      <w:pPr>
        <w:pStyle w:val="PargrafodaLista"/>
        <w:ind w:left="1440"/>
        <w:jc w:val="left"/>
      </w:pPr>
    </w:p>
    <w:p w14:paraId="53A550D0" w14:textId="74A0DDB7" w:rsidR="0090359F" w:rsidRDefault="0090359F" w:rsidP="00C22A7D">
      <w:pPr>
        <w:pStyle w:val="PargrafodaLista"/>
        <w:numPr>
          <w:ilvl w:val="0"/>
          <w:numId w:val="16"/>
        </w:numPr>
        <w:jc w:val="left"/>
      </w:pPr>
      <w:r>
        <w:t xml:space="preserve">2) Entity Framework </w:t>
      </w:r>
      <w:r w:rsidR="0014706A">
        <w:t>(EF)</w:t>
      </w:r>
      <w:r>
        <w:t>-&gt; utiliza um mapeamento objeto relacional:</w:t>
      </w:r>
    </w:p>
    <w:p w14:paraId="5A7ED7CF" w14:textId="2B9F6E67" w:rsidR="00C22A7D" w:rsidRDefault="0090359F" w:rsidP="00C22A7D">
      <w:pPr>
        <w:pStyle w:val="PargrafodaLista"/>
        <w:numPr>
          <w:ilvl w:val="1"/>
          <w:numId w:val="16"/>
        </w:numPr>
        <w:jc w:val="left"/>
      </w:pPr>
      <w:r w:rsidRPr="00907A34">
        <w:t xml:space="preserve">A EF consiste na abstração da base de dados e trabalhar com a informação na forma de objetos e propriedades. A framework utiliza um modelo da </w:t>
      </w:r>
      <w:r>
        <w:t xml:space="preserve">BD </w:t>
      </w:r>
      <w:r w:rsidRPr="00907A34">
        <w:t>para a leitura ou manipulação de dados. Depois é este modelo que irá fazer a ligação com a BD</w:t>
      </w:r>
      <w:r w:rsidR="007C6A3D">
        <w:t>;</w:t>
      </w:r>
    </w:p>
    <w:p w14:paraId="1E5B2CD4" w14:textId="77777777" w:rsidR="00C22A7D" w:rsidRDefault="00C22A7D" w:rsidP="00C22A7D">
      <w:pPr>
        <w:pStyle w:val="PargrafodaLista"/>
        <w:ind w:left="1440"/>
        <w:jc w:val="left"/>
      </w:pPr>
    </w:p>
    <w:p w14:paraId="0636F611" w14:textId="117AC6BF" w:rsidR="00C22A7D" w:rsidRDefault="0090359F" w:rsidP="00C22A7D">
      <w:pPr>
        <w:pStyle w:val="PargrafodaLista"/>
        <w:numPr>
          <w:ilvl w:val="0"/>
          <w:numId w:val="16"/>
        </w:numPr>
        <w:jc w:val="left"/>
      </w:pPr>
      <w:r>
        <w:t xml:space="preserve">3) Testes comparativos entre </w:t>
      </w:r>
      <w:r w:rsidR="00A43BD9">
        <w:t>os dois tipos de ligação</w:t>
      </w:r>
      <w:r w:rsidR="00C22A7D">
        <w:t xml:space="preserve"> -&gt; Apresenta testes comparativos de desempenho das tecnologias EF e ADO, na implementacão</w:t>
      </w:r>
    </w:p>
    <w:p w14:paraId="1399C440" w14:textId="058A8B4C" w:rsidR="0090359F" w:rsidRDefault="00C22A7D" w:rsidP="00C22A7D">
      <w:pPr>
        <w:pStyle w:val="PargrafodaLista"/>
        <w:jc w:val="left"/>
      </w:pPr>
      <w:r>
        <w:t>da 1c.</w:t>
      </w:r>
      <w:r>
        <w:cr/>
      </w:r>
    </w:p>
    <w:p w14:paraId="14B6E120" w14:textId="77777777" w:rsidR="00A43BD9" w:rsidRDefault="00A43BD9" w:rsidP="0090359F">
      <w:pPr>
        <w:spacing w:after="200"/>
        <w:jc w:val="left"/>
        <w:rPr>
          <w:noProof w:val="0"/>
        </w:rPr>
      </w:pPr>
    </w:p>
    <w:p w14:paraId="0D52BA58" w14:textId="3329DE64" w:rsidR="0090359F" w:rsidRDefault="00A43BD9" w:rsidP="00447780">
      <w:pPr>
        <w:spacing w:after="200" w:line="360" w:lineRule="auto"/>
        <w:jc w:val="left"/>
        <w:rPr>
          <w:noProof w:val="0"/>
        </w:rPr>
      </w:pPr>
      <w:r>
        <w:rPr>
          <w:noProof w:val="0"/>
        </w:rPr>
        <w:t>No segundo menu, estão disponíveis todas as opções de acordo com as alíneas pedidas no enunciado da fase 2:</w:t>
      </w:r>
    </w:p>
    <w:p w14:paraId="6845683C" w14:textId="22FCC7DE" w:rsidR="00A43BD9" w:rsidRDefault="00A43BD9" w:rsidP="00447780">
      <w:pPr>
        <w:pStyle w:val="PargrafodaLista"/>
        <w:numPr>
          <w:ilvl w:val="0"/>
          <w:numId w:val="27"/>
        </w:numPr>
        <w:spacing w:after="200" w:line="360" w:lineRule="auto"/>
        <w:jc w:val="left"/>
        <w:rPr>
          <w:noProof w:val="0"/>
        </w:rPr>
      </w:pPr>
      <w:r>
        <w:rPr>
          <w:noProof w:val="0"/>
        </w:rPr>
        <w:t xml:space="preserve">1)  </w:t>
      </w:r>
      <w:r w:rsidRPr="00A43BD9">
        <w:rPr>
          <w:noProof w:val="0"/>
        </w:rPr>
        <w:t>Obter equipa livre para uma intervenção</w:t>
      </w:r>
      <w:r>
        <w:rPr>
          <w:noProof w:val="0"/>
        </w:rPr>
        <w:t xml:space="preserve"> -</w:t>
      </w:r>
      <w:r w:rsidR="007C6A3D">
        <w:rPr>
          <w:noProof w:val="0"/>
        </w:rPr>
        <w:t>&gt; acede à funcionalidade 2e da fase 1;</w:t>
      </w:r>
    </w:p>
    <w:p w14:paraId="0EE6B708" w14:textId="5C6376C9" w:rsidR="004D5758" w:rsidRDefault="004D5758" w:rsidP="00447780">
      <w:pPr>
        <w:pStyle w:val="PargrafodaLista"/>
        <w:numPr>
          <w:ilvl w:val="0"/>
          <w:numId w:val="27"/>
        </w:numPr>
        <w:spacing w:after="200" w:line="360" w:lineRule="auto"/>
        <w:jc w:val="left"/>
        <w:rPr>
          <w:noProof w:val="0"/>
        </w:rPr>
      </w:pPr>
      <w:r>
        <w:rPr>
          <w:noProof w:val="0"/>
        </w:rPr>
        <w:t xml:space="preserve">2) </w:t>
      </w:r>
      <w:r w:rsidRPr="004D5758">
        <w:rPr>
          <w:noProof w:val="0"/>
        </w:rPr>
        <w:t xml:space="preserve">Inserir Intervenção com </w:t>
      </w:r>
      <w:proofErr w:type="spellStart"/>
      <w:r w:rsidRPr="004D5758">
        <w:rPr>
          <w:i/>
          <w:iCs/>
          <w:noProof w:val="0"/>
        </w:rPr>
        <w:t>procedure</w:t>
      </w:r>
      <w:proofErr w:type="spellEnd"/>
      <w:r>
        <w:rPr>
          <w:noProof w:val="0"/>
        </w:rPr>
        <w:t xml:space="preserve"> -&gt; acede à funcionalidade 2f da fase 1;</w:t>
      </w:r>
    </w:p>
    <w:p w14:paraId="4751AA3D" w14:textId="2BEE9813" w:rsidR="007C6A3D" w:rsidRDefault="004D5758" w:rsidP="00447780">
      <w:pPr>
        <w:pStyle w:val="PargrafodaLista"/>
        <w:numPr>
          <w:ilvl w:val="0"/>
          <w:numId w:val="27"/>
        </w:numPr>
        <w:spacing w:after="200" w:line="360" w:lineRule="auto"/>
        <w:jc w:val="left"/>
        <w:rPr>
          <w:noProof w:val="0"/>
        </w:rPr>
      </w:pPr>
      <w:r>
        <w:rPr>
          <w:noProof w:val="0"/>
        </w:rPr>
        <w:t xml:space="preserve">3) </w:t>
      </w:r>
      <w:r w:rsidRPr="004D5758">
        <w:rPr>
          <w:noProof w:val="0"/>
        </w:rPr>
        <w:t>Inserir Equipa</w:t>
      </w:r>
      <w:r>
        <w:rPr>
          <w:noProof w:val="0"/>
        </w:rPr>
        <w:t xml:space="preserve"> -&gt; </w:t>
      </w:r>
      <w:r w:rsidRPr="004D5758">
        <w:rPr>
          <w:noProof w:val="0"/>
        </w:rPr>
        <w:t>acede à funcionalidade 2</w:t>
      </w:r>
      <w:r>
        <w:rPr>
          <w:noProof w:val="0"/>
        </w:rPr>
        <w:t>g</w:t>
      </w:r>
      <w:r w:rsidRPr="004D5758">
        <w:rPr>
          <w:noProof w:val="0"/>
        </w:rPr>
        <w:t xml:space="preserve"> da fase 1;</w:t>
      </w:r>
    </w:p>
    <w:p w14:paraId="7B4CDA1B" w14:textId="4A074FBA" w:rsidR="00C22A7D" w:rsidRDefault="00C22A7D" w:rsidP="00447780">
      <w:pPr>
        <w:pStyle w:val="PargrafodaLista"/>
        <w:numPr>
          <w:ilvl w:val="0"/>
          <w:numId w:val="27"/>
        </w:numPr>
        <w:spacing w:after="200" w:line="360" w:lineRule="auto"/>
        <w:jc w:val="left"/>
        <w:rPr>
          <w:noProof w:val="0"/>
        </w:rPr>
      </w:pPr>
      <w:r>
        <w:rPr>
          <w:noProof w:val="0"/>
        </w:rPr>
        <w:t xml:space="preserve">4) </w:t>
      </w:r>
      <w:r w:rsidRPr="00C22A7D">
        <w:rPr>
          <w:noProof w:val="0"/>
        </w:rPr>
        <w:t>Atualizar Elementos a uma Equipa</w:t>
      </w:r>
      <w:r w:rsidR="00FB0FB8">
        <w:rPr>
          <w:noProof w:val="0"/>
        </w:rPr>
        <w:t xml:space="preserve"> -&gt; </w:t>
      </w:r>
      <w:r w:rsidR="00FB0FB8" w:rsidRPr="004D5758">
        <w:rPr>
          <w:noProof w:val="0"/>
        </w:rPr>
        <w:t>acede à funcionalidade 2</w:t>
      </w:r>
      <w:r w:rsidR="00FB0FB8">
        <w:rPr>
          <w:noProof w:val="0"/>
        </w:rPr>
        <w:t>h</w:t>
      </w:r>
      <w:r w:rsidR="00FB0FB8" w:rsidRPr="004D5758">
        <w:rPr>
          <w:noProof w:val="0"/>
        </w:rPr>
        <w:t xml:space="preserve"> da fase 1;</w:t>
      </w:r>
    </w:p>
    <w:p w14:paraId="158A5C87" w14:textId="36480493" w:rsidR="00FB0FB8" w:rsidRDefault="00FB0FB8" w:rsidP="00447780">
      <w:pPr>
        <w:pStyle w:val="PargrafodaLista"/>
        <w:numPr>
          <w:ilvl w:val="0"/>
          <w:numId w:val="27"/>
        </w:numPr>
        <w:spacing w:after="200" w:line="360" w:lineRule="auto"/>
        <w:jc w:val="left"/>
        <w:rPr>
          <w:noProof w:val="0"/>
        </w:rPr>
      </w:pPr>
      <w:r>
        <w:rPr>
          <w:noProof w:val="0"/>
        </w:rPr>
        <w:t xml:space="preserve">5) </w:t>
      </w:r>
      <w:r w:rsidRPr="00FB0FB8">
        <w:rPr>
          <w:noProof w:val="0"/>
        </w:rPr>
        <w:t>Intervenções num ano</w:t>
      </w:r>
      <w:r>
        <w:rPr>
          <w:noProof w:val="0"/>
        </w:rPr>
        <w:t xml:space="preserve"> -&gt; </w:t>
      </w:r>
      <w:r w:rsidRPr="00FB0FB8">
        <w:rPr>
          <w:noProof w:val="0"/>
        </w:rPr>
        <w:t>acede à funcionalidade 2</w:t>
      </w:r>
      <w:r>
        <w:rPr>
          <w:noProof w:val="0"/>
        </w:rPr>
        <w:t>i</w:t>
      </w:r>
      <w:r w:rsidRPr="00FB0FB8">
        <w:rPr>
          <w:noProof w:val="0"/>
        </w:rPr>
        <w:t xml:space="preserve"> da fase 1;</w:t>
      </w:r>
    </w:p>
    <w:p w14:paraId="03E45A57" w14:textId="7B737F52" w:rsidR="00FB0FB8" w:rsidRDefault="00FB0FB8" w:rsidP="00447780">
      <w:pPr>
        <w:pStyle w:val="PargrafodaLista"/>
        <w:numPr>
          <w:ilvl w:val="0"/>
          <w:numId w:val="27"/>
        </w:numPr>
        <w:spacing w:after="200" w:line="360" w:lineRule="auto"/>
        <w:jc w:val="left"/>
        <w:rPr>
          <w:noProof w:val="0"/>
        </w:rPr>
      </w:pPr>
      <w:r>
        <w:rPr>
          <w:noProof w:val="0"/>
        </w:rPr>
        <w:t xml:space="preserve">6) </w:t>
      </w:r>
      <w:r w:rsidRPr="00FB0FB8">
        <w:rPr>
          <w:noProof w:val="0"/>
        </w:rPr>
        <w:t xml:space="preserve">Inserir </w:t>
      </w:r>
      <w:r w:rsidRPr="004D5758">
        <w:rPr>
          <w:noProof w:val="0"/>
        </w:rPr>
        <w:t xml:space="preserve">Intervenção </w:t>
      </w:r>
      <w:r>
        <w:rPr>
          <w:noProof w:val="0"/>
        </w:rPr>
        <w:t>-&gt; acede</w:t>
      </w:r>
      <w:r w:rsidRPr="00FB0FB8">
        <w:rPr>
          <w:noProof w:val="0"/>
        </w:rPr>
        <w:t xml:space="preserve"> à funcionalidade </w:t>
      </w:r>
      <w:r>
        <w:rPr>
          <w:noProof w:val="0"/>
        </w:rPr>
        <w:t>1b</w:t>
      </w:r>
      <w:r w:rsidRPr="00FB0FB8">
        <w:rPr>
          <w:noProof w:val="0"/>
        </w:rPr>
        <w:t xml:space="preserve"> da fase </w:t>
      </w:r>
      <w:r>
        <w:rPr>
          <w:noProof w:val="0"/>
        </w:rPr>
        <w:t>2</w:t>
      </w:r>
      <w:r w:rsidRPr="00FB0FB8">
        <w:rPr>
          <w:noProof w:val="0"/>
        </w:rPr>
        <w:t>;</w:t>
      </w:r>
    </w:p>
    <w:p w14:paraId="2E9E6208" w14:textId="746ECB12" w:rsidR="00FB0FB8" w:rsidRDefault="00FB0FB8" w:rsidP="00447780">
      <w:pPr>
        <w:pStyle w:val="PargrafodaLista"/>
        <w:numPr>
          <w:ilvl w:val="0"/>
          <w:numId w:val="27"/>
        </w:numPr>
        <w:spacing w:after="200" w:line="360" w:lineRule="auto"/>
        <w:jc w:val="left"/>
        <w:rPr>
          <w:noProof w:val="0"/>
        </w:rPr>
      </w:pPr>
      <w:r>
        <w:rPr>
          <w:noProof w:val="0"/>
        </w:rPr>
        <w:t xml:space="preserve">7) </w:t>
      </w:r>
      <w:r w:rsidRPr="00FB0FB8">
        <w:rPr>
          <w:noProof w:val="0"/>
        </w:rPr>
        <w:t>Atribuir intervenção a uma equipa livre</w:t>
      </w:r>
      <w:r>
        <w:rPr>
          <w:noProof w:val="0"/>
        </w:rPr>
        <w:t xml:space="preserve"> -&gt; acede</w:t>
      </w:r>
      <w:r w:rsidRPr="00FB0FB8">
        <w:rPr>
          <w:noProof w:val="0"/>
        </w:rPr>
        <w:t xml:space="preserve"> à funcionalidade </w:t>
      </w:r>
      <w:r>
        <w:rPr>
          <w:noProof w:val="0"/>
        </w:rPr>
        <w:t>1c</w:t>
      </w:r>
      <w:r w:rsidRPr="00FB0FB8">
        <w:rPr>
          <w:noProof w:val="0"/>
        </w:rPr>
        <w:t xml:space="preserve"> da fase </w:t>
      </w:r>
      <w:r>
        <w:rPr>
          <w:noProof w:val="0"/>
        </w:rPr>
        <w:t>2</w:t>
      </w:r>
      <w:r w:rsidRPr="00FB0FB8">
        <w:rPr>
          <w:noProof w:val="0"/>
        </w:rPr>
        <w:t>;</w:t>
      </w:r>
    </w:p>
    <w:p w14:paraId="1EDB4094" w14:textId="78724ABE" w:rsidR="00447780" w:rsidRDefault="00FB0FB8" w:rsidP="00447780">
      <w:pPr>
        <w:pStyle w:val="PargrafodaLista"/>
        <w:numPr>
          <w:ilvl w:val="0"/>
          <w:numId w:val="27"/>
        </w:numPr>
        <w:spacing w:after="200" w:line="360" w:lineRule="auto"/>
        <w:jc w:val="left"/>
        <w:rPr>
          <w:noProof w:val="0"/>
        </w:rPr>
      </w:pPr>
      <w:r>
        <w:rPr>
          <w:noProof w:val="0"/>
        </w:rPr>
        <w:t xml:space="preserve">8) </w:t>
      </w:r>
      <w:r w:rsidRPr="00FB0FB8">
        <w:rPr>
          <w:noProof w:val="0"/>
        </w:rPr>
        <w:t>Trocar competências entre 2 funcionários</w:t>
      </w:r>
      <w:r>
        <w:rPr>
          <w:noProof w:val="0"/>
        </w:rPr>
        <w:t xml:space="preserve"> -&gt; </w:t>
      </w:r>
      <w:r w:rsidR="00447780">
        <w:rPr>
          <w:noProof w:val="0"/>
        </w:rPr>
        <w:t>alínea</w:t>
      </w:r>
      <w:r w:rsidR="00447780" w:rsidRPr="00FB0FB8">
        <w:rPr>
          <w:noProof w:val="0"/>
        </w:rPr>
        <w:t xml:space="preserve"> </w:t>
      </w:r>
      <w:r w:rsidR="00447780">
        <w:rPr>
          <w:noProof w:val="0"/>
        </w:rPr>
        <w:t>4</w:t>
      </w:r>
      <w:r w:rsidR="00447780" w:rsidRPr="00FB0FB8">
        <w:rPr>
          <w:noProof w:val="0"/>
        </w:rPr>
        <w:t xml:space="preserve"> da fase </w:t>
      </w:r>
      <w:r w:rsidR="00447780">
        <w:rPr>
          <w:noProof w:val="0"/>
        </w:rPr>
        <w:t>2.</w:t>
      </w:r>
    </w:p>
    <w:p w14:paraId="5971782F" w14:textId="5C49383E" w:rsidR="00FB0FB8" w:rsidRDefault="00FB0FB8" w:rsidP="00447780">
      <w:pPr>
        <w:pStyle w:val="PargrafodaLista"/>
        <w:spacing w:after="200"/>
        <w:jc w:val="left"/>
        <w:rPr>
          <w:noProof w:val="0"/>
        </w:rPr>
      </w:pPr>
    </w:p>
    <w:p w14:paraId="09F143E5" w14:textId="07C66DE1" w:rsidR="000A4106" w:rsidRDefault="000A4106">
      <w:pPr>
        <w:spacing w:after="200"/>
        <w:jc w:val="left"/>
        <w:rPr>
          <w:noProof w:val="0"/>
        </w:rPr>
      </w:pPr>
      <w:r>
        <w:rPr>
          <w:noProof w:val="0"/>
        </w:rPr>
        <w:br w:type="page"/>
      </w:r>
    </w:p>
    <w:p w14:paraId="0795BC39" w14:textId="1D3E96B8" w:rsidR="00E357C1" w:rsidRDefault="00E357C1" w:rsidP="00E357C1">
      <w:pPr>
        <w:pStyle w:val="Ttulo1"/>
        <w:numPr>
          <w:ilvl w:val="1"/>
          <w:numId w:val="9"/>
        </w:numPr>
        <w:spacing w:after="200"/>
        <w:jc w:val="left"/>
        <w:rPr>
          <w:rFonts w:ascii="Cambria" w:eastAsia="Cambria" w:hAnsi="Cambria" w:cs="Cambria"/>
          <w:i/>
          <w:iCs/>
          <w:noProof w:val="0"/>
        </w:rPr>
      </w:pPr>
      <w:bookmarkStart w:id="8" w:name="_Toc93753717"/>
      <w:r w:rsidRPr="00E357C1">
        <w:rPr>
          <w:rFonts w:ascii="Cambria" w:eastAsia="Cambria" w:hAnsi="Cambria" w:cs="Cambria"/>
          <w:noProof w:val="0"/>
        </w:rPr>
        <w:lastRenderedPageBreak/>
        <w:t xml:space="preserve">Componente </w:t>
      </w:r>
      <w:proofErr w:type="spellStart"/>
      <w:r w:rsidRPr="00E357C1">
        <w:rPr>
          <w:rFonts w:ascii="Cambria" w:eastAsia="Cambria" w:hAnsi="Cambria" w:cs="Cambria"/>
          <w:i/>
          <w:iCs/>
          <w:noProof w:val="0"/>
        </w:rPr>
        <w:t>BusinessLayer</w:t>
      </w:r>
      <w:bookmarkEnd w:id="8"/>
      <w:proofErr w:type="spellEnd"/>
    </w:p>
    <w:p w14:paraId="3360F324" w14:textId="77777777" w:rsidR="009A18BE" w:rsidRDefault="009A18BE" w:rsidP="009A18BE">
      <w:pPr>
        <w:keepNext/>
        <w:jc w:val="center"/>
      </w:pPr>
      <w:r w:rsidRPr="009A18BE">
        <w:drawing>
          <wp:inline distT="0" distB="0" distL="0" distR="0" wp14:anchorId="1688966C" wp14:editId="60119342">
            <wp:extent cx="5326681" cy="4310214"/>
            <wp:effectExtent l="0" t="0" r="762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6"/>
                    <a:stretch>
                      <a:fillRect/>
                    </a:stretch>
                  </pic:blipFill>
                  <pic:spPr>
                    <a:xfrm>
                      <a:off x="0" y="0"/>
                      <a:ext cx="5326681" cy="4310214"/>
                    </a:xfrm>
                    <a:prstGeom prst="rect">
                      <a:avLst/>
                    </a:prstGeom>
                  </pic:spPr>
                </pic:pic>
              </a:graphicData>
            </a:graphic>
          </wp:inline>
        </w:drawing>
      </w:r>
    </w:p>
    <w:p w14:paraId="13C6F363" w14:textId="6E39DD81" w:rsidR="009A18BE" w:rsidRDefault="009A18BE" w:rsidP="009A18BE">
      <w:pPr>
        <w:pStyle w:val="Legenda"/>
      </w:pPr>
      <w:bookmarkStart w:id="9" w:name="_Toc93599271"/>
      <w:r>
        <w:t xml:space="preserve">Figura </w:t>
      </w:r>
      <w:r>
        <w:fldChar w:fldCharType="begin"/>
      </w:r>
      <w:r>
        <w:instrText xml:space="preserve"> SEQ Figura \* ARABIC </w:instrText>
      </w:r>
      <w:r>
        <w:fldChar w:fldCharType="separate"/>
      </w:r>
      <w:r w:rsidR="00E643C0">
        <w:t>3</w:t>
      </w:r>
      <w:r>
        <w:fldChar w:fldCharType="end"/>
      </w:r>
      <w:r>
        <w:t xml:space="preserve"> - </w:t>
      </w:r>
      <w:r w:rsidRPr="009A18BE">
        <w:t>Componente BusinessLayer</w:t>
      </w:r>
      <w:bookmarkEnd w:id="9"/>
    </w:p>
    <w:p w14:paraId="1C62A93B" w14:textId="77777777" w:rsidR="00915751" w:rsidRDefault="00915751">
      <w:pPr>
        <w:spacing w:after="200"/>
        <w:jc w:val="left"/>
      </w:pPr>
    </w:p>
    <w:p w14:paraId="46F739F9" w14:textId="548F66AC" w:rsidR="00976ACF" w:rsidRDefault="00976ACF" w:rsidP="00915751">
      <w:pPr>
        <w:spacing w:after="200"/>
        <w:jc w:val="left"/>
      </w:pPr>
      <w:r>
        <w:t xml:space="preserve">Neste componete foram criadas todas as classes essenciais para o modelo de negócio. </w:t>
      </w:r>
    </w:p>
    <w:p w14:paraId="054E7B4F" w14:textId="7327D135" w:rsidR="0014706A" w:rsidRDefault="00976ACF" w:rsidP="00915751">
      <w:pPr>
        <w:spacing w:after="200"/>
        <w:jc w:val="left"/>
      </w:pPr>
      <w:r>
        <w:t xml:space="preserve">A classe Db services está directamente ligada à classe </w:t>
      </w:r>
      <w:r w:rsidRPr="00976ACF">
        <w:rPr>
          <w:i/>
          <w:iCs/>
        </w:rPr>
        <w:t>Program</w:t>
      </w:r>
      <w:r>
        <w:t xml:space="preserve"> do componente </w:t>
      </w:r>
      <w:r w:rsidRPr="00976ACF">
        <w:rPr>
          <w:i/>
          <w:iCs/>
        </w:rPr>
        <w:t>Fase2_Project</w:t>
      </w:r>
      <w:r>
        <w:t xml:space="preserve"> e contém toda a logica de negócio. Aqui serão pedidos dados ao utilizador quando há necessidade de criar novos objectos para inserção na base de dados ou </w:t>
      </w:r>
      <w:r w:rsidR="00915751">
        <w:t xml:space="preserve">pedir </w:t>
      </w:r>
      <w:r>
        <w:t xml:space="preserve">elementos para </w:t>
      </w:r>
      <w:r w:rsidR="00915751">
        <w:t>manipular dados na base de dados. Foram também usados nesta class, os objectos para controlo transacional: Transaction Scope e Transaction Options. F</w:t>
      </w:r>
      <w:r w:rsidR="00915751" w:rsidRPr="00915751">
        <w:t>oi utilizado uma transação do tipo Required, que, caso esta esteja dentro de outra transação e for abortada, a transação parent também vai ser abortada e não prossegue. O isolation level necessário foi Read Commit devido ao facto de estarmos a fazer leituras e assim evitar dirty reads.</w:t>
      </w:r>
      <w:r w:rsidR="0014706A">
        <w:t xml:space="preserve"> Estes objectos são criados no construtor da classe, tal como, é criado um objecto implementado pela Interface </w:t>
      </w:r>
      <w:r w:rsidR="0014706A" w:rsidRPr="0014706A">
        <w:rPr>
          <w:i/>
          <w:iCs/>
        </w:rPr>
        <w:t>IServices</w:t>
      </w:r>
      <w:r w:rsidR="0014706A">
        <w:t xml:space="preserve"> com o modelo de acesso à BD: </w:t>
      </w:r>
      <w:r w:rsidR="0014706A" w:rsidRPr="00433C4F">
        <w:rPr>
          <w:i/>
          <w:iCs/>
        </w:rPr>
        <w:t>ADONetSevices</w:t>
      </w:r>
      <w:r w:rsidR="0014706A">
        <w:t xml:space="preserve"> ou </w:t>
      </w:r>
      <w:r w:rsidR="0014706A" w:rsidRPr="00433C4F">
        <w:rPr>
          <w:i/>
          <w:iCs/>
        </w:rPr>
        <w:t>EntityFrameworkServices</w:t>
      </w:r>
      <w:r w:rsidR="0014706A">
        <w:t>.</w:t>
      </w:r>
    </w:p>
    <w:p w14:paraId="5991E19A" w14:textId="3ED0389B" w:rsidR="0014706A" w:rsidRDefault="0014706A" w:rsidP="00915751">
      <w:pPr>
        <w:spacing w:after="200"/>
        <w:jc w:val="left"/>
      </w:pPr>
      <w:r>
        <w:t xml:space="preserve">A classe ADONetSevices usará uma Interface </w:t>
      </w:r>
      <w:r w:rsidRPr="00433C4F">
        <w:rPr>
          <w:i/>
          <w:iCs/>
        </w:rPr>
        <w:t>ISession</w:t>
      </w:r>
      <w:r>
        <w:t>, respons</w:t>
      </w:r>
      <w:r w:rsidR="00522DB9">
        <w:t>á</w:t>
      </w:r>
      <w:r>
        <w:t>vel pela conecç</w:t>
      </w:r>
      <w:r w:rsidR="00522DB9">
        <w:t>ã</w:t>
      </w:r>
      <w:r>
        <w:t>o à base de dados</w:t>
      </w:r>
      <w:r w:rsidR="00522DB9">
        <w:t xml:space="preserve">, passando o objecto ao componente </w:t>
      </w:r>
      <w:r w:rsidR="00522DB9" w:rsidRPr="00433C4F">
        <w:rPr>
          <w:i/>
          <w:iCs/>
        </w:rPr>
        <w:t>DataLayer</w:t>
      </w:r>
      <w:r w:rsidR="00522DB9">
        <w:t xml:space="preserve">. </w:t>
      </w:r>
    </w:p>
    <w:p w14:paraId="55186D0C" w14:textId="216B36A1" w:rsidR="00522DB9" w:rsidRPr="0014706A" w:rsidRDefault="00522DB9" w:rsidP="00915751">
      <w:pPr>
        <w:spacing w:after="200"/>
        <w:jc w:val="left"/>
      </w:pPr>
      <w:r>
        <w:lastRenderedPageBreak/>
        <w:t xml:space="preserve">Já a classe </w:t>
      </w:r>
      <w:r w:rsidRPr="00D55A84">
        <w:rPr>
          <w:i/>
          <w:iCs/>
        </w:rPr>
        <w:t>EntityFrameworkManager</w:t>
      </w:r>
      <w:r>
        <w:t>, já tem incorporado um modo de acesso à base de dados (</w:t>
      </w:r>
      <w:r w:rsidRPr="00D55A84">
        <w:rPr>
          <w:i/>
          <w:iCs/>
        </w:rPr>
        <w:t>DbContext</w:t>
      </w:r>
      <w:r>
        <w:t>).</w:t>
      </w:r>
    </w:p>
    <w:p w14:paraId="66113CF7" w14:textId="714FD66E" w:rsidR="009A18BE" w:rsidRPr="00433C4F" w:rsidRDefault="00E357C1" w:rsidP="009A18BE">
      <w:pPr>
        <w:pStyle w:val="Ttulo1"/>
        <w:numPr>
          <w:ilvl w:val="1"/>
          <w:numId w:val="9"/>
        </w:numPr>
        <w:spacing w:after="200"/>
        <w:jc w:val="left"/>
        <w:rPr>
          <w:rFonts w:ascii="Cambria" w:eastAsia="Cambria" w:hAnsi="Cambria" w:cs="Cambria"/>
          <w:i/>
          <w:iCs/>
          <w:noProof w:val="0"/>
        </w:rPr>
      </w:pPr>
      <w:bookmarkStart w:id="10" w:name="_Toc93753718"/>
      <w:r w:rsidRPr="00E357C1">
        <w:rPr>
          <w:rFonts w:ascii="Cambria" w:eastAsia="Cambria" w:hAnsi="Cambria" w:cs="Cambria"/>
          <w:noProof w:val="0"/>
        </w:rPr>
        <w:t xml:space="preserve">Componente </w:t>
      </w:r>
      <w:proofErr w:type="spellStart"/>
      <w:r w:rsidRPr="00555EAE">
        <w:rPr>
          <w:rFonts w:ascii="Cambria" w:eastAsia="Cambria" w:hAnsi="Cambria" w:cs="Cambria"/>
          <w:i/>
          <w:iCs/>
          <w:noProof w:val="0"/>
        </w:rPr>
        <w:t>DataLayer</w:t>
      </w:r>
      <w:bookmarkEnd w:id="10"/>
      <w:proofErr w:type="spellEnd"/>
    </w:p>
    <w:p w14:paraId="53151E15" w14:textId="77777777" w:rsidR="00555EAE" w:rsidRDefault="00555EAE" w:rsidP="00555EAE">
      <w:pPr>
        <w:keepNext/>
        <w:jc w:val="center"/>
      </w:pPr>
      <w:r w:rsidRPr="00555EAE">
        <w:drawing>
          <wp:inline distT="0" distB="0" distL="0" distR="0" wp14:anchorId="3AE68C80" wp14:editId="0FF300EE">
            <wp:extent cx="5378429" cy="4156973"/>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7"/>
                    <a:stretch>
                      <a:fillRect/>
                    </a:stretch>
                  </pic:blipFill>
                  <pic:spPr>
                    <a:xfrm>
                      <a:off x="0" y="0"/>
                      <a:ext cx="5378429" cy="4156973"/>
                    </a:xfrm>
                    <a:prstGeom prst="rect">
                      <a:avLst/>
                    </a:prstGeom>
                  </pic:spPr>
                </pic:pic>
              </a:graphicData>
            </a:graphic>
          </wp:inline>
        </w:drawing>
      </w:r>
    </w:p>
    <w:p w14:paraId="08BB70B3" w14:textId="2AC3E6D1" w:rsidR="00555EAE" w:rsidRDefault="00555EAE" w:rsidP="00920ABC">
      <w:pPr>
        <w:pStyle w:val="Legenda"/>
      </w:pPr>
      <w:bookmarkStart w:id="11" w:name="_Toc93599272"/>
      <w:r>
        <w:t xml:space="preserve">Figura </w:t>
      </w:r>
      <w:r>
        <w:fldChar w:fldCharType="begin"/>
      </w:r>
      <w:r>
        <w:instrText xml:space="preserve"> SEQ Figura \* ARABIC </w:instrText>
      </w:r>
      <w:r>
        <w:fldChar w:fldCharType="separate"/>
      </w:r>
      <w:r w:rsidR="00E643C0">
        <w:t>4</w:t>
      </w:r>
      <w:r>
        <w:fldChar w:fldCharType="end"/>
      </w:r>
      <w:r>
        <w:t xml:space="preserve"> - </w:t>
      </w:r>
      <w:r w:rsidRPr="00555EAE">
        <w:t>Componente DataLayer</w:t>
      </w:r>
      <w:bookmarkEnd w:id="11"/>
    </w:p>
    <w:p w14:paraId="0CCB34AF" w14:textId="15EBB080" w:rsidR="00523176" w:rsidRDefault="00D55A84" w:rsidP="00523176">
      <w:pPr>
        <w:jc w:val="left"/>
        <w:rPr>
          <w:noProof w:val="0"/>
        </w:rPr>
      </w:pPr>
      <w:r>
        <w:rPr>
          <w:noProof w:val="0"/>
        </w:rPr>
        <w:t xml:space="preserve">Neste componente, estão todas as classes necessárias para acesso à </w:t>
      </w:r>
      <w:r w:rsidR="00803190">
        <w:rPr>
          <w:noProof w:val="0"/>
        </w:rPr>
        <w:t>BD</w:t>
      </w:r>
      <w:r>
        <w:rPr>
          <w:noProof w:val="0"/>
        </w:rPr>
        <w:t xml:space="preserve"> e manipulação de dados. </w:t>
      </w:r>
    </w:p>
    <w:p w14:paraId="45E772FA" w14:textId="04E315B5" w:rsidR="00D55A84" w:rsidRPr="00D55A84" w:rsidRDefault="00523176" w:rsidP="00523176">
      <w:pPr>
        <w:jc w:val="left"/>
        <w:rPr>
          <w:noProof w:val="0"/>
        </w:rPr>
      </w:pPr>
      <w:r>
        <w:rPr>
          <w:noProof w:val="0"/>
        </w:rPr>
        <w:t xml:space="preserve">Para ligação com a </w:t>
      </w:r>
      <w:r w:rsidR="00803190">
        <w:rPr>
          <w:noProof w:val="0"/>
        </w:rPr>
        <w:t>BD</w:t>
      </w:r>
      <w:r>
        <w:rPr>
          <w:noProof w:val="0"/>
        </w:rPr>
        <w:t xml:space="preserve"> foi criada uma interface </w:t>
      </w:r>
      <w:proofErr w:type="spellStart"/>
      <w:r w:rsidRPr="00736BFE">
        <w:rPr>
          <w:i/>
          <w:iCs/>
          <w:noProof w:val="0"/>
        </w:rPr>
        <w:t>ISession</w:t>
      </w:r>
      <w:proofErr w:type="spellEnd"/>
      <w:r>
        <w:rPr>
          <w:noProof w:val="0"/>
        </w:rPr>
        <w:t xml:space="preserve"> implementada por </w:t>
      </w:r>
      <w:proofErr w:type="spellStart"/>
      <w:r w:rsidRPr="00736BFE">
        <w:rPr>
          <w:i/>
          <w:iCs/>
          <w:noProof w:val="0"/>
        </w:rPr>
        <w:t>Session</w:t>
      </w:r>
      <w:proofErr w:type="spellEnd"/>
      <w:r>
        <w:rPr>
          <w:noProof w:val="0"/>
        </w:rPr>
        <w:t>. É através desta classe que é feita uma conexão à base de dados, desde a leitura de comandos ao processo das transações.</w:t>
      </w:r>
      <w:r w:rsidR="00522DB9">
        <w:rPr>
          <w:noProof w:val="0"/>
        </w:rPr>
        <w:t xml:space="preserve"> Sempre que é chamado o método </w:t>
      </w:r>
      <w:proofErr w:type="spellStart"/>
      <w:proofErr w:type="gramStart"/>
      <w:r w:rsidR="00522DB9" w:rsidRPr="00522DB9">
        <w:rPr>
          <w:i/>
          <w:iCs/>
          <w:noProof w:val="0"/>
        </w:rPr>
        <w:t>CreateCommand</w:t>
      </w:r>
      <w:proofErr w:type="spellEnd"/>
      <w:r w:rsidR="00522DB9" w:rsidRPr="00522DB9">
        <w:rPr>
          <w:i/>
          <w:iCs/>
          <w:noProof w:val="0"/>
        </w:rPr>
        <w:t>(</w:t>
      </w:r>
      <w:proofErr w:type="gramEnd"/>
      <w:r w:rsidR="00522DB9" w:rsidRPr="00522DB9">
        <w:rPr>
          <w:i/>
          <w:iCs/>
          <w:noProof w:val="0"/>
        </w:rPr>
        <w:t>)</w:t>
      </w:r>
      <w:r w:rsidR="00522DB9">
        <w:rPr>
          <w:noProof w:val="0"/>
        </w:rPr>
        <w:t xml:space="preserve">, é  aberta uma </w:t>
      </w:r>
      <w:r w:rsidR="00D55A84">
        <w:rPr>
          <w:noProof w:val="0"/>
        </w:rPr>
        <w:t>conexão</w:t>
      </w:r>
      <w:r w:rsidR="00522DB9">
        <w:rPr>
          <w:noProof w:val="0"/>
        </w:rPr>
        <w:t xml:space="preserve"> </w:t>
      </w:r>
      <w:r w:rsidR="00D55A84">
        <w:rPr>
          <w:noProof w:val="0"/>
        </w:rPr>
        <w:t xml:space="preserve">à BD e retornado um </w:t>
      </w:r>
      <w:proofErr w:type="spellStart"/>
      <w:r w:rsidR="00D55A84" w:rsidRPr="00D55A84">
        <w:rPr>
          <w:i/>
          <w:iCs/>
          <w:noProof w:val="0"/>
        </w:rPr>
        <w:t>SqlCommand</w:t>
      </w:r>
      <w:proofErr w:type="spellEnd"/>
      <w:r w:rsidR="00D55A84">
        <w:rPr>
          <w:noProof w:val="0"/>
        </w:rPr>
        <w:t xml:space="preserve"> utilizado para executar as </w:t>
      </w:r>
      <w:proofErr w:type="spellStart"/>
      <w:r w:rsidR="00D55A84" w:rsidRPr="00D55A84">
        <w:rPr>
          <w:i/>
          <w:iCs/>
          <w:noProof w:val="0"/>
        </w:rPr>
        <w:t>queries</w:t>
      </w:r>
      <w:proofErr w:type="spellEnd"/>
      <w:r w:rsidR="00D55A84">
        <w:rPr>
          <w:noProof w:val="0"/>
        </w:rPr>
        <w:t xml:space="preserve">. Como a interface </w:t>
      </w:r>
      <w:proofErr w:type="spellStart"/>
      <w:r w:rsidR="00D55A84" w:rsidRPr="00D55A84">
        <w:rPr>
          <w:i/>
          <w:iCs/>
          <w:noProof w:val="0"/>
        </w:rPr>
        <w:t>ISession</w:t>
      </w:r>
      <w:proofErr w:type="spellEnd"/>
      <w:r w:rsidR="00D55A84">
        <w:rPr>
          <w:noProof w:val="0"/>
        </w:rPr>
        <w:t xml:space="preserve"> implementa </w:t>
      </w:r>
      <w:proofErr w:type="spellStart"/>
      <w:r w:rsidR="00D55A84" w:rsidRPr="00D55A84">
        <w:rPr>
          <w:i/>
          <w:iCs/>
          <w:noProof w:val="0"/>
        </w:rPr>
        <w:t>IDisposable</w:t>
      </w:r>
      <w:proofErr w:type="spellEnd"/>
      <w:r w:rsidR="00D55A84">
        <w:rPr>
          <w:i/>
          <w:iCs/>
          <w:noProof w:val="0"/>
        </w:rPr>
        <w:t xml:space="preserve">, </w:t>
      </w:r>
      <w:r w:rsidR="00D55A84">
        <w:rPr>
          <w:noProof w:val="0"/>
        </w:rPr>
        <w:t xml:space="preserve">o fecho da </w:t>
      </w:r>
      <w:proofErr w:type="spellStart"/>
      <w:r w:rsidR="00D55A84">
        <w:rPr>
          <w:noProof w:val="0"/>
        </w:rPr>
        <w:t>conecção</w:t>
      </w:r>
      <w:proofErr w:type="spellEnd"/>
      <w:r w:rsidR="00D55A84">
        <w:rPr>
          <w:noProof w:val="0"/>
        </w:rPr>
        <w:t xml:space="preserve"> é salvaguardado pelo fim da instrução </w:t>
      </w:r>
      <w:proofErr w:type="spellStart"/>
      <w:r w:rsidR="00D55A84" w:rsidRPr="00D55A84">
        <w:rPr>
          <w:i/>
          <w:iCs/>
          <w:noProof w:val="0"/>
        </w:rPr>
        <w:t>using</w:t>
      </w:r>
      <w:proofErr w:type="spellEnd"/>
      <w:r w:rsidR="00D55A84">
        <w:rPr>
          <w:i/>
          <w:iCs/>
          <w:noProof w:val="0"/>
        </w:rPr>
        <w:t xml:space="preserve"> </w:t>
      </w:r>
      <w:r w:rsidR="00D55A84" w:rsidRPr="00D55A84">
        <w:rPr>
          <w:noProof w:val="0"/>
        </w:rPr>
        <w:t xml:space="preserve">nas classes dos </w:t>
      </w:r>
      <w:proofErr w:type="spellStart"/>
      <w:r w:rsidR="00D55A84">
        <w:rPr>
          <w:i/>
          <w:iCs/>
          <w:noProof w:val="0"/>
        </w:rPr>
        <w:t>Mappers</w:t>
      </w:r>
      <w:proofErr w:type="spellEnd"/>
      <w:r w:rsidR="00D55A84">
        <w:rPr>
          <w:noProof w:val="0"/>
        </w:rPr>
        <w:t>.</w:t>
      </w:r>
    </w:p>
    <w:p w14:paraId="1FB1EB94" w14:textId="3BD50461" w:rsidR="00920ABC" w:rsidRDefault="00D55A84" w:rsidP="00920ABC">
      <w:pPr>
        <w:jc w:val="left"/>
        <w:rPr>
          <w:noProof w:val="0"/>
        </w:rPr>
      </w:pPr>
      <w:r>
        <w:rPr>
          <w:noProof w:val="0"/>
        </w:rPr>
        <w:t>A</w:t>
      </w:r>
      <w:r w:rsidR="00920ABC">
        <w:rPr>
          <w:noProof w:val="0"/>
        </w:rPr>
        <w:t xml:space="preserve"> Interface </w:t>
      </w:r>
      <w:proofErr w:type="spellStart"/>
      <w:r w:rsidR="00920ABC" w:rsidRPr="00736BFE">
        <w:rPr>
          <w:i/>
          <w:iCs/>
          <w:noProof w:val="0"/>
        </w:rPr>
        <w:t>IMapper</w:t>
      </w:r>
      <w:proofErr w:type="spellEnd"/>
      <w:r w:rsidR="00920ABC">
        <w:rPr>
          <w:noProof w:val="0"/>
        </w:rPr>
        <w:t xml:space="preserve"> </w:t>
      </w:r>
      <w:r>
        <w:rPr>
          <w:noProof w:val="0"/>
        </w:rPr>
        <w:t>contém</w:t>
      </w:r>
      <w:r w:rsidR="00920ABC">
        <w:rPr>
          <w:noProof w:val="0"/>
        </w:rPr>
        <w:t xml:space="preserve"> os métodos</w:t>
      </w:r>
      <w:r w:rsidR="00803190">
        <w:rPr>
          <w:noProof w:val="0"/>
        </w:rPr>
        <w:t xml:space="preserve"> </w:t>
      </w:r>
      <w:r w:rsidR="00803190" w:rsidRPr="00803190">
        <w:rPr>
          <w:noProof w:val="0"/>
        </w:rPr>
        <w:t xml:space="preserve">básicos de um sistema que trabalha com </w:t>
      </w:r>
      <w:proofErr w:type="spellStart"/>
      <w:r w:rsidR="00803190" w:rsidRPr="00803190">
        <w:rPr>
          <w:noProof w:val="0"/>
        </w:rPr>
        <w:t>BDs</w:t>
      </w:r>
      <w:proofErr w:type="spellEnd"/>
      <w:r w:rsidR="00803190">
        <w:rPr>
          <w:noProof w:val="0"/>
        </w:rPr>
        <w:t xml:space="preserve">: </w:t>
      </w:r>
      <w:r w:rsidR="00920ABC">
        <w:rPr>
          <w:noProof w:val="0"/>
        </w:rPr>
        <w:t xml:space="preserve"> </w:t>
      </w:r>
      <w:r w:rsidR="00920ABC" w:rsidRPr="00FA0BD9">
        <w:rPr>
          <w:i/>
          <w:iCs/>
          <w:noProof w:val="0"/>
        </w:rPr>
        <w:t>CRUD</w:t>
      </w:r>
      <w:r w:rsidR="00920ABC">
        <w:rPr>
          <w:noProof w:val="0"/>
        </w:rPr>
        <w:t xml:space="preserve"> (</w:t>
      </w:r>
      <w:proofErr w:type="spellStart"/>
      <w:r w:rsidR="00920ABC" w:rsidRPr="00FA0BD9">
        <w:rPr>
          <w:i/>
          <w:iCs/>
          <w:noProof w:val="0"/>
        </w:rPr>
        <w:t>Create</w:t>
      </w:r>
      <w:proofErr w:type="spellEnd"/>
      <w:r w:rsidR="00920ABC">
        <w:rPr>
          <w:noProof w:val="0"/>
        </w:rPr>
        <w:t xml:space="preserve">, </w:t>
      </w:r>
      <w:proofErr w:type="spellStart"/>
      <w:r w:rsidR="00920ABC" w:rsidRPr="00FA0BD9">
        <w:rPr>
          <w:i/>
          <w:iCs/>
          <w:noProof w:val="0"/>
        </w:rPr>
        <w:t>Read</w:t>
      </w:r>
      <w:proofErr w:type="spellEnd"/>
      <w:r w:rsidR="00920ABC">
        <w:rPr>
          <w:noProof w:val="0"/>
        </w:rPr>
        <w:t xml:space="preserve">, </w:t>
      </w:r>
      <w:proofErr w:type="spellStart"/>
      <w:r w:rsidR="00920ABC" w:rsidRPr="00FA0BD9">
        <w:rPr>
          <w:i/>
          <w:iCs/>
          <w:noProof w:val="0"/>
        </w:rPr>
        <w:t>Update</w:t>
      </w:r>
      <w:proofErr w:type="spellEnd"/>
      <w:r w:rsidR="00920ABC">
        <w:rPr>
          <w:noProof w:val="0"/>
        </w:rPr>
        <w:t xml:space="preserve"> e </w:t>
      </w:r>
      <w:r w:rsidR="00920ABC" w:rsidRPr="00FA0BD9">
        <w:rPr>
          <w:i/>
          <w:iCs/>
          <w:noProof w:val="0"/>
        </w:rPr>
        <w:t>Delete</w:t>
      </w:r>
      <w:r w:rsidR="00920ABC">
        <w:rPr>
          <w:noProof w:val="0"/>
        </w:rPr>
        <w:t>)</w:t>
      </w:r>
      <w:r w:rsidR="00803190">
        <w:rPr>
          <w:noProof w:val="0"/>
        </w:rPr>
        <w:t xml:space="preserve">. A classe </w:t>
      </w:r>
      <w:proofErr w:type="spellStart"/>
      <w:r w:rsidR="00803190" w:rsidRPr="00803190">
        <w:rPr>
          <w:i/>
          <w:iCs/>
          <w:noProof w:val="0"/>
        </w:rPr>
        <w:t>Mapper</w:t>
      </w:r>
      <w:proofErr w:type="spellEnd"/>
      <w:r w:rsidR="00803190">
        <w:rPr>
          <w:noProof w:val="0"/>
        </w:rPr>
        <w:t xml:space="preserve"> é uma classe abstrata que implementa </w:t>
      </w:r>
      <w:proofErr w:type="spellStart"/>
      <w:r w:rsidR="00803190" w:rsidRPr="00803190">
        <w:rPr>
          <w:i/>
          <w:iCs/>
          <w:noProof w:val="0"/>
        </w:rPr>
        <w:t>IMapper</w:t>
      </w:r>
      <w:proofErr w:type="spellEnd"/>
      <w:r w:rsidR="00803190">
        <w:rPr>
          <w:noProof w:val="0"/>
        </w:rPr>
        <w:t xml:space="preserve"> e terá no construtor a sessão criada em </w:t>
      </w:r>
      <w:proofErr w:type="spellStart"/>
      <w:r w:rsidR="00803190" w:rsidRPr="00803190">
        <w:rPr>
          <w:i/>
          <w:iCs/>
          <w:noProof w:val="0"/>
        </w:rPr>
        <w:t>ADONetServices</w:t>
      </w:r>
      <w:proofErr w:type="spellEnd"/>
      <w:r w:rsidR="00803190">
        <w:rPr>
          <w:noProof w:val="0"/>
        </w:rPr>
        <w:t xml:space="preserve">. Cada </w:t>
      </w:r>
      <w:proofErr w:type="spellStart"/>
      <w:r w:rsidR="00803190" w:rsidRPr="00803190">
        <w:rPr>
          <w:i/>
          <w:iCs/>
          <w:noProof w:val="0"/>
        </w:rPr>
        <w:t>mapper</w:t>
      </w:r>
      <w:proofErr w:type="spellEnd"/>
      <w:r w:rsidR="00803190">
        <w:rPr>
          <w:noProof w:val="0"/>
        </w:rPr>
        <w:t xml:space="preserve"> estendido desta classe, corresponde a cada tabela criada na BD. Estes </w:t>
      </w:r>
      <w:proofErr w:type="spellStart"/>
      <w:r w:rsidR="00803190" w:rsidRPr="00803190">
        <w:rPr>
          <w:i/>
          <w:iCs/>
          <w:noProof w:val="0"/>
        </w:rPr>
        <w:t>mappers</w:t>
      </w:r>
      <w:proofErr w:type="spellEnd"/>
      <w:r w:rsidR="00803190">
        <w:rPr>
          <w:noProof w:val="0"/>
        </w:rPr>
        <w:t xml:space="preserve"> serão responsáveis por executar cada operação na sua tabela correspondente.</w:t>
      </w:r>
    </w:p>
    <w:p w14:paraId="63812FFF" w14:textId="1EE23538" w:rsidR="00433C4F" w:rsidRDefault="00803190" w:rsidP="00920ABC">
      <w:pPr>
        <w:jc w:val="left"/>
        <w:rPr>
          <w:i/>
          <w:iCs/>
        </w:rPr>
      </w:pPr>
      <w:r>
        <w:rPr>
          <w:noProof w:val="0"/>
        </w:rPr>
        <w:lastRenderedPageBreak/>
        <w:t xml:space="preserve">Também criamos objetos do tipo </w:t>
      </w:r>
      <w:r w:rsidR="00923A8E" w:rsidRPr="00433C4F">
        <w:rPr>
          <w:i/>
          <w:iCs/>
        </w:rPr>
        <w:t>Transaction Scope</w:t>
      </w:r>
      <w:r w:rsidR="00923A8E">
        <w:t xml:space="preserve"> e </w:t>
      </w:r>
      <w:r w:rsidR="00923A8E" w:rsidRPr="00433C4F">
        <w:rPr>
          <w:i/>
          <w:iCs/>
        </w:rPr>
        <w:t>Transaction Options</w:t>
      </w:r>
      <w:r w:rsidR="00923A8E">
        <w:t xml:space="preserve"> nos </w:t>
      </w:r>
      <w:r w:rsidR="00923A8E" w:rsidRPr="00433C4F">
        <w:rPr>
          <w:i/>
          <w:iCs/>
        </w:rPr>
        <w:t>mappers</w:t>
      </w:r>
      <w:r w:rsidR="00923A8E">
        <w:t xml:space="preserve"> de modo a ver melhor controlo transacional e se uma destas sub-operaç</w:t>
      </w:r>
      <w:r w:rsidR="00433C4F">
        <w:t>õ</w:t>
      </w:r>
      <w:r w:rsidR="00923A8E">
        <w:t>es falhar, não comprometer as instruções sobre a BD criadas pela classe pai (DbSevices).</w:t>
      </w:r>
      <w:r w:rsidR="00433C4F">
        <w:t xml:space="preserve"> Outra razão para aplicarmos este controlo transacional, deve-se ao facto de os mapper poderem ser chamados de forma independete para além da classe </w:t>
      </w:r>
      <w:r w:rsidR="00433C4F" w:rsidRPr="00433C4F">
        <w:rPr>
          <w:i/>
          <w:iCs/>
        </w:rPr>
        <w:t>DbServices</w:t>
      </w:r>
      <w:r w:rsidR="00433C4F">
        <w:rPr>
          <w:i/>
          <w:iCs/>
        </w:rPr>
        <w:t>.</w:t>
      </w:r>
    </w:p>
    <w:p w14:paraId="6720778A" w14:textId="336018EE" w:rsidR="00433C4F" w:rsidRPr="0052162B" w:rsidRDefault="00433C4F" w:rsidP="00920ABC">
      <w:pPr>
        <w:jc w:val="left"/>
      </w:pPr>
      <w:r>
        <w:t xml:space="preserve">Neste componente demonstrámos a aplicação dos modelos de desenho </w:t>
      </w:r>
      <w:r w:rsidRPr="00433C4F">
        <w:rPr>
          <w:i/>
          <w:iCs/>
        </w:rPr>
        <w:t xml:space="preserve">Virtual Proxy </w:t>
      </w:r>
      <w:r w:rsidRPr="00433C4F">
        <w:t xml:space="preserve">e </w:t>
      </w:r>
      <w:r w:rsidRPr="00433C4F">
        <w:rPr>
          <w:i/>
          <w:iCs/>
        </w:rPr>
        <w:t>Lazy Load</w:t>
      </w:r>
      <w:r>
        <w:t xml:space="preserve"> na classe </w:t>
      </w:r>
      <w:r w:rsidRPr="0052162B">
        <w:rPr>
          <w:i/>
          <w:iCs/>
        </w:rPr>
        <w:t>AtivoProxy</w:t>
      </w:r>
      <w:r w:rsidR="0052162B">
        <w:t xml:space="preserve">. O </w:t>
      </w:r>
      <w:r w:rsidR="0052162B" w:rsidRPr="0052162B">
        <w:rPr>
          <w:i/>
          <w:iCs/>
        </w:rPr>
        <w:t>Mapper</w:t>
      </w:r>
      <w:r w:rsidR="0052162B">
        <w:t xml:space="preserve"> das intervenções tem uma função para obter os Ativos que é passada no construtor deste objecto e, quando necessário, o objecto tem forma de obter os dados quando são pedidos. </w:t>
      </w:r>
    </w:p>
    <w:p w14:paraId="656A9DF9" w14:textId="75401868" w:rsidR="00555EAE" w:rsidRDefault="00555EAE">
      <w:pPr>
        <w:spacing w:after="200"/>
        <w:jc w:val="left"/>
        <w:rPr>
          <w:noProof w:val="0"/>
        </w:rPr>
      </w:pPr>
    </w:p>
    <w:p w14:paraId="41EF7EB8" w14:textId="30110529" w:rsidR="00E357C1" w:rsidRDefault="00E357C1" w:rsidP="00E357C1">
      <w:pPr>
        <w:pStyle w:val="Ttulo1"/>
        <w:numPr>
          <w:ilvl w:val="1"/>
          <w:numId w:val="9"/>
        </w:numPr>
        <w:spacing w:after="200"/>
        <w:jc w:val="left"/>
        <w:rPr>
          <w:rFonts w:ascii="Cambria" w:eastAsia="Cambria" w:hAnsi="Cambria" w:cs="Cambria"/>
          <w:i/>
          <w:iCs/>
          <w:noProof w:val="0"/>
        </w:rPr>
      </w:pPr>
      <w:bookmarkStart w:id="12" w:name="_Toc93753719"/>
      <w:r w:rsidRPr="00E357C1">
        <w:rPr>
          <w:rFonts w:ascii="Cambria" w:eastAsia="Cambria" w:hAnsi="Cambria" w:cs="Cambria"/>
          <w:noProof w:val="0"/>
        </w:rPr>
        <w:t xml:space="preserve">Componente </w:t>
      </w:r>
      <w:proofErr w:type="spellStart"/>
      <w:r w:rsidRPr="00E357C1">
        <w:rPr>
          <w:rFonts w:ascii="Cambria" w:eastAsia="Cambria" w:hAnsi="Cambria" w:cs="Cambria"/>
          <w:i/>
          <w:iCs/>
          <w:noProof w:val="0"/>
        </w:rPr>
        <w:t>EntityFrameworkManager</w:t>
      </w:r>
      <w:bookmarkEnd w:id="12"/>
      <w:proofErr w:type="spellEnd"/>
    </w:p>
    <w:p w14:paraId="07C971CC" w14:textId="77777777" w:rsidR="00E643C0" w:rsidRDefault="00920ABC" w:rsidP="00E357C1">
      <w:pPr>
        <w:keepNext/>
        <w:spacing w:after="200"/>
      </w:pPr>
      <w:r>
        <w:rPr>
          <w:noProof w:val="0"/>
        </w:rPr>
        <w:br/>
      </w:r>
      <w:r w:rsidR="00E643C0" w:rsidRPr="00E643C0">
        <w:drawing>
          <wp:inline distT="0" distB="0" distL="0" distR="0" wp14:anchorId="71BE72CC" wp14:editId="70981FB0">
            <wp:extent cx="5400040" cy="3213735"/>
            <wp:effectExtent l="0" t="0" r="0" b="571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213735"/>
                    </a:xfrm>
                    <a:prstGeom prst="rect">
                      <a:avLst/>
                    </a:prstGeom>
                  </pic:spPr>
                </pic:pic>
              </a:graphicData>
            </a:graphic>
          </wp:inline>
        </w:drawing>
      </w:r>
    </w:p>
    <w:p w14:paraId="60EF6C14" w14:textId="3BEECE41" w:rsidR="00920ABC" w:rsidRDefault="00E643C0" w:rsidP="00E643C0">
      <w:pPr>
        <w:pStyle w:val="Legenda"/>
        <w:rPr>
          <w:noProof w:val="0"/>
        </w:rPr>
      </w:pPr>
      <w:bookmarkStart w:id="13" w:name="_Toc93599273"/>
      <w:r>
        <w:t xml:space="preserve">Figura </w:t>
      </w:r>
      <w:r>
        <w:fldChar w:fldCharType="begin"/>
      </w:r>
      <w:r>
        <w:instrText xml:space="preserve"> SEQ Figura \* ARABIC </w:instrText>
      </w:r>
      <w:r>
        <w:fldChar w:fldCharType="separate"/>
      </w:r>
      <w:r>
        <w:t>5</w:t>
      </w:r>
      <w:r>
        <w:fldChar w:fldCharType="end"/>
      </w:r>
      <w:r>
        <w:t xml:space="preserve"> - </w:t>
      </w:r>
      <w:r w:rsidRPr="003C1974">
        <w:t>Componente EntityFrameworkManager</w:t>
      </w:r>
      <w:bookmarkEnd w:id="13"/>
    </w:p>
    <w:p w14:paraId="244867B0" w14:textId="5DA9D565" w:rsidR="00E643C0" w:rsidRDefault="00F826CC">
      <w:pPr>
        <w:spacing w:after="200"/>
        <w:jc w:val="left"/>
        <w:rPr>
          <w:noProof w:val="0"/>
        </w:rPr>
      </w:pPr>
      <w:r w:rsidRPr="00F826CC">
        <w:rPr>
          <w:noProof w:val="0"/>
        </w:rPr>
        <w:t xml:space="preserve">A </w:t>
      </w:r>
      <w:proofErr w:type="spellStart"/>
      <w:r w:rsidRPr="00F826CC">
        <w:rPr>
          <w:i/>
          <w:iCs/>
          <w:noProof w:val="0"/>
        </w:rPr>
        <w:t>EntityFrameWork</w:t>
      </w:r>
      <w:proofErr w:type="spellEnd"/>
      <w:r w:rsidRPr="00F826CC">
        <w:rPr>
          <w:noProof w:val="0"/>
        </w:rPr>
        <w:t xml:space="preserve"> utiliza um modelo da </w:t>
      </w:r>
      <w:r>
        <w:rPr>
          <w:noProof w:val="0"/>
        </w:rPr>
        <w:t>BD</w:t>
      </w:r>
      <w:r w:rsidRPr="00F826CC">
        <w:rPr>
          <w:noProof w:val="0"/>
        </w:rPr>
        <w:t xml:space="preserve"> localmente, agindo como um </w:t>
      </w:r>
      <w:proofErr w:type="spellStart"/>
      <w:r w:rsidRPr="00F826CC">
        <w:rPr>
          <w:i/>
          <w:iCs/>
          <w:noProof w:val="0"/>
        </w:rPr>
        <w:t>mapper</w:t>
      </w:r>
      <w:proofErr w:type="spellEnd"/>
      <w:r w:rsidRPr="00F826CC">
        <w:rPr>
          <w:noProof w:val="0"/>
        </w:rPr>
        <w:t xml:space="preserve"> de modo abstrato. Com isto, foi necessário fazer a ligação com a </w:t>
      </w:r>
      <w:r>
        <w:rPr>
          <w:noProof w:val="0"/>
        </w:rPr>
        <w:t>BD</w:t>
      </w:r>
      <w:r w:rsidRPr="00F826CC">
        <w:rPr>
          <w:noProof w:val="0"/>
        </w:rPr>
        <w:t xml:space="preserve"> e gerar o modelo. De seguida, o código é adaptado para o novo modelo, acedendo aos objetos que este gera.</w:t>
      </w:r>
    </w:p>
    <w:p w14:paraId="576C755B" w14:textId="76DF12F3" w:rsidR="00392466" w:rsidRDefault="00392466">
      <w:pPr>
        <w:spacing w:after="200"/>
        <w:jc w:val="left"/>
        <w:rPr>
          <w:noProof w:val="0"/>
        </w:rPr>
      </w:pPr>
    </w:p>
    <w:p w14:paraId="66E6EDE2" w14:textId="77777777" w:rsidR="00392466" w:rsidRDefault="00392466">
      <w:pPr>
        <w:spacing w:after="200"/>
        <w:jc w:val="left"/>
        <w:rPr>
          <w:noProof w:val="0"/>
        </w:rPr>
      </w:pPr>
    </w:p>
    <w:p w14:paraId="6F3EC970" w14:textId="07F92419" w:rsidR="00E357C1" w:rsidRDefault="00E357C1" w:rsidP="00E357C1">
      <w:pPr>
        <w:pStyle w:val="Ttulo1"/>
        <w:numPr>
          <w:ilvl w:val="1"/>
          <w:numId w:val="9"/>
        </w:numPr>
        <w:spacing w:after="200"/>
        <w:jc w:val="left"/>
        <w:rPr>
          <w:rFonts w:ascii="Cambria" w:eastAsia="Cambria" w:hAnsi="Cambria" w:cs="Cambria"/>
          <w:i/>
          <w:iCs/>
          <w:noProof w:val="0"/>
        </w:rPr>
      </w:pPr>
      <w:bookmarkStart w:id="14" w:name="_Toc93753720"/>
      <w:r w:rsidRPr="00E357C1">
        <w:rPr>
          <w:rFonts w:ascii="Cambria" w:eastAsia="Cambria" w:hAnsi="Cambria" w:cs="Cambria"/>
          <w:noProof w:val="0"/>
        </w:rPr>
        <w:lastRenderedPageBreak/>
        <w:t xml:space="preserve">Componente </w:t>
      </w:r>
      <w:proofErr w:type="spellStart"/>
      <w:r>
        <w:rPr>
          <w:rFonts w:ascii="Cambria" w:eastAsia="Cambria" w:hAnsi="Cambria" w:cs="Cambria"/>
          <w:i/>
          <w:iCs/>
          <w:noProof w:val="0"/>
        </w:rPr>
        <w:t>Model</w:t>
      </w:r>
      <w:bookmarkEnd w:id="14"/>
      <w:proofErr w:type="spellEnd"/>
    </w:p>
    <w:p w14:paraId="05262679" w14:textId="36C956F8" w:rsidR="00555EAE" w:rsidRDefault="00555EAE" w:rsidP="00555EAE">
      <w:pPr>
        <w:jc w:val="left"/>
        <w:rPr>
          <w:noProof w:val="0"/>
        </w:rPr>
      </w:pPr>
    </w:p>
    <w:p w14:paraId="0096DC72" w14:textId="77777777" w:rsidR="00555EAE" w:rsidRDefault="00555EAE" w:rsidP="00555EAE">
      <w:pPr>
        <w:keepNext/>
        <w:jc w:val="left"/>
      </w:pPr>
      <w:r w:rsidRPr="00555EAE">
        <w:drawing>
          <wp:inline distT="0" distB="0" distL="0" distR="0" wp14:anchorId="5EA71D83" wp14:editId="69205CF4">
            <wp:extent cx="5376577" cy="4467860"/>
            <wp:effectExtent l="0" t="0" r="0" b="889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19"/>
                    <a:stretch>
                      <a:fillRect/>
                    </a:stretch>
                  </pic:blipFill>
                  <pic:spPr>
                    <a:xfrm>
                      <a:off x="0" y="0"/>
                      <a:ext cx="5376577" cy="4467860"/>
                    </a:xfrm>
                    <a:prstGeom prst="rect">
                      <a:avLst/>
                    </a:prstGeom>
                  </pic:spPr>
                </pic:pic>
              </a:graphicData>
            </a:graphic>
          </wp:inline>
        </w:drawing>
      </w:r>
    </w:p>
    <w:p w14:paraId="651A43A7" w14:textId="44E1FACB" w:rsidR="00555EAE" w:rsidRDefault="00555EAE" w:rsidP="00E357C1">
      <w:pPr>
        <w:pStyle w:val="Legenda"/>
        <w:ind w:firstLine="709"/>
        <w:rPr>
          <w:noProof w:val="0"/>
        </w:rPr>
      </w:pPr>
      <w:bookmarkStart w:id="15" w:name="_Toc93599274"/>
      <w:r>
        <w:t xml:space="preserve">Figura </w:t>
      </w:r>
      <w:r>
        <w:fldChar w:fldCharType="begin"/>
      </w:r>
      <w:r>
        <w:instrText xml:space="preserve"> SEQ Figura \* ARABIC </w:instrText>
      </w:r>
      <w:r>
        <w:fldChar w:fldCharType="separate"/>
      </w:r>
      <w:r w:rsidR="00E643C0">
        <w:t>6</w:t>
      </w:r>
      <w:r>
        <w:fldChar w:fldCharType="end"/>
      </w:r>
      <w:r>
        <w:t xml:space="preserve"> - </w:t>
      </w:r>
      <w:r w:rsidRPr="00914ACB">
        <w:t>Componente Model</w:t>
      </w:r>
      <w:bookmarkEnd w:id="15"/>
    </w:p>
    <w:p w14:paraId="7D0BE8CE" w14:textId="77777777" w:rsidR="005476CC" w:rsidRDefault="005476CC" w:rsidP="000B43CA">
      <w:pPr>
        <w:jc w:val="left"/>
        <w:rPr>
          <w:noProof w:val="0"/>
        </w:rPr>
      </w:pPr>
    </w:p>
    <w:p w14:paraId="41522A6C" w14:textId="44C469E4" w:rsidR="002C7AAE" w:rsidRDefault="002C7AAE" w:rsidP="000B43CA">
      <w:pPr>
        <w:jc w:val="left"/>
        <w:rPr>
          <w:noProof w:val="0"/>
        </w:rPr>
      </w:pPr>
      <w:r w:rsidRPr="002C7AAE">
        <w:rPr>
          <w:i/>
          <w:iCs/>
          <w:noProof w:val="0"/>
          <w:u w:val="single"/>
        </w:rPr>
        <w:t>Nota</w:t>
      </w:r>
      <w:r w:rsidRPr="002C7AAE">
        <w:rPr>
          <w:noProof w:val="0"/>
          <w:u w:val="single"/>
        </w:rPr>
        <w:t>:</w:t>
      </w:r>
      <w:r>
        <w:rPr>
          <w:noProof w:val="0"/>
        </w:rPr>
        <w:t xml:space="preserve"> Neste trabalho, não criámos todos os objetos que não tinham utilização nas alíneas do enunciado deste trabalho.</w:t>
      </w:r>
    </w:p>
    <w:p w14:paraId="3FD97203" w14:textId="6E504C40" w:rsidR="000B43CA" w:rsidRDefault="00920ABC" w:rsidP="000B43CA">
      <w:pPr>
        <w:jc w:val="left"/>
        <w:rPr>
          <w:noProof w:val="0"/>
        </w:rPr>
      </w:pPr>
      <w:r>
        <w:rPr>
          <w:noProof w:val="0"/>
        </w:rPr>
        <w:t>Neste componente foram</w:t>
      </w:r>
      <w:r w:rsidR="000B43CA">
        <w:rPr>
          <w:noProof w:val="0"/>
        </w:rPr>
        <w:t xml:space="preserve"> criados os objetos de acordo com cada tabela existente na base de dados do projeto. Estes são uma representação do modelo de dados mantendo as mesmas propriedades incluindo objetos inseridos dentro de outros de maneira a suportar as suas relações.</w:t>
      </w:r>
      <w:r w:rsidR="002C7AAE">
        <w:rPr>
          <w:noProof w:val="0"/>
        </w:rPr>
        <w:t xml:space="preserve"> </w:t>
      </w:r>
    </w:p>
    <w:p w14:paraId="198A2F09" w14:textId="268525E8" w:rsidR="002C7AAE" w:rsidRDefault="002C7AAE" w:rsidP="000B43CA">
      <w:pPr>
        <w:jc w:val="left"/>
      </w:pPr>
      <w:r>
        <w:rPr>
          <w:noProof w:val="0"/>
        </w:rPr>
        <w:t xml:space="preserve">Em alguns casos foi utilizado o modelo de desenho </w:t>
      </w:r>
      <w:r w:rsidRPr="00E357C1">
        <w:rPr>
          <w:i/>
          <w:iCs/>
        </w:rPr>
        <w:t>Lazy Load</w:t>
      </w:r>
      <w:r>
        <w:t xml:space="preserve"> que cria os objectos entre relações com a dados disponiveis no momento de uma transacção. Este modelo reduz o numero de acessos às bases de dados tal como  o tempo despendido em cada operaçao. Caso esses dados sejam necess</w:t>
      </w:r>
      <w:r w:rsidR="00C35223">
        <w:t>á</w:t>
      </w:r>
      <w:r>
        <w:t xml:space="preserve">rios, o </w:t>
      </w:r>
      <w:r w:rsidR="00C35223">
        <w:t>programa tem uma referencia para  obtê-los.</w:t>
      </w:r>
    </w:p>
    <w:p w14:paraId="70836070" w14:textId="332284E2" w:rsidR="0052162B" w:rsidRDefault="0052162B" w:rsidP="0052162B">
      <w:pPr>
        <w:pStyle w:val="Ttulo1"/>
        <w:numPr>
          <w:ilvl w:val="1"/>
          <w:numId w:val="9"/>
        </w:numPr>
        <w:spacing w:after="200"/>
        <w:jc w:val="left"/>
        <w:rPr>
          <w:rFonts w:ascii="Cambria" w:eastAsia="Cambria" w:hAnsi="Cambria" w:cs="Cambria"/>
          <w:i/>
          <w:iCs/>
          <w:noProof w:val="0"/>
        </w:rPr>
      </w:pPr>
      <w:bookmarkStart w:id="16" w:name="_Toc93753721"/>
      <w:r w:rsidRPr="00E357C1">
        <w:rPr>
          <w:rFonts w:ascii="Cambria" w:eastAsia="Cambria" w:hAnsi="Cambria" w:cs="Cambria"/>
          <w:noProof w:val="0"/>
        </w:rPr>
        <w:lastRenderedPageBreak/>
        <w:t xml:space="preserve">Componente </w:t>
      </w:r>
      <w:proofErr w:type="spellStart"/>
      <w:r>
        <w:rPr>
          <w:rFonts w:ascii="Cambria" w:eastAsia="Cambria" w:hAnsi="Cambria" w:cs="Cambria"/>
          <w:i/>
          <w:iCs/>
          <w:noProof w:val="0"/>
        </w:rPr>
        <w:t>ModelInterfaces</w:t>
      </w:r>
      <w:bookmarkEnd w:id="16"/>
      <w:proofErr w:type="spellEnd"/>
    </w:p>
    <w:p w14:paraId="4E50AEF0" w14:textId="2021ABD9" w:rsidR="0052162B" w:rsidRPr="0052162B" w:rsidRDefault="0052162B" w:rsidP="0052162B">
      <w:r>
        <w:t xml:space="preserve">Este componente foi criado por ter referencias de outas classes paraa podermos conseguir aplicar os padroes de desenho virtual proxy e Lazy Load. Apenas cri+amos as interfaces dos modelos </w:t>
      </w:r>
      <w:r w:rsidR="00392466">
        <w:rPr>
          <w:noProof w:val="0"/>
        </w:rPr>
        <w:t>Intervenção</w:t>
      </w:r>
      <w:r>
        <w:t xml:space="preserve"> e Ativo para efeitos de demonstração.</w:t>
      </w:r>
    </w:p>
    <w:p w14:paraId="5D0BEF33" w14:textId="30A97893" w:rsidR="00F826CC" w:rsidRDefault="00F826CC">
      <w:pPr>
        <w:spacing w:after="200"/>
        <w:jc w:val="left"/>
      </w:pPr>
    </w:p>
    <w:p w14:paraId="2D6B19CB" w14:textId="17D3F392" w:rsidR="00F826CC" w:rsidRDefault="00F826CC" w:rsidP="00500DD5">
      <w:pPr>
        <w:pStyle w:val="Ttulo1"/>
        <w:jc w:val="left"/>
      </w:pPr>
      <w:bookmarkStart w:id="17" w:name="_Toc93753722"/>
      <w:r>
        <w:t>Testes de Perfomace entre ADO.Net e EF</w:t>
      </w:r>
      <w:bookmarkEnd w:id="17"/>
    </w:p>
    <w:p w14:paraId="48ACF1AE" w14:textId="77777777" w:rsidR="00F826CC" w:rsidRDefault="00F826CC" w:rsidP="00F826CC">
      <w:r>
        <w:t>Para testar a performance entre o modelo EF e o ADO.NET de maneira a entender qual dos dois modelos apresenta melhor desempenho foi medido o tempo de execução de uma função em ambos os modelos.</w:t>
      </w:r>
    </w:p>
    <w:p w14:paraId="2DC069B8" w14:textId="0F785C48" w:rsidR="00F826CC" w:rsidRDefault="00F826CC" w:rsidP="00F826CC">
      <w:r>
        <w:t xml:space="preserve">Utilizamos a função </w:t>
      </w:r>
      <w:r w:rsidRPr="00884523">
        <w:t>testes</w:t>
      </w:r>
      <w:r w:rsidR="00884523">
        <w:t xml:space="preserve"> </w:t>
      </w:r>
      <w:r w:rsidRPr="00884523">
        <w:t xml:space="preserve">() </w:t>
      </w:r>
      <w:r w:rsidR="00884523">
        <w:t>para medir o</w:t>
      </w:r>
      <w:r>
        <w:t xml:space="preserve"> tempo </w:t>
      </w:r>
      <w:r w:rsidR="00884523">
        <w:t>para executar</w:t>
      </w:r>
      <w:r>
        <w:t xml:space="preserve"> 100 vezes </w:t>
      </w:r>
      <w:r w:rsidR="00884523">
        <w:t xml:space="preserve">as instruçoes de </w:t>
      </w:r>
      <w:r w:rsidR="00884523" w:rsidRPr="00884523">
        <w:rPr>
          <w:i/>
          <w:iCs/>
        </w:rPr>
        <w:t>insertIntervencao</w:t>
      </w:r>
      <w:r w:rsidR="00884523">
        <w:t xml:space="preserve">,  </w:t>
      </w:r>
      <w:r w:rsidR="00884523" w:rsidRPr="00884523">
        <w:rPr>
          <w:i/>
          <w:iCs/>
        </w:rPr>
        <w:t>getEquipaLivre</w:t>
      </w:r>
      <w:r w:rsidR="00884523" w:rsidRPr="00884523">
        <w:t xml:space="preserve">, </w:t>
      </w:r>
      <w:r w:rsidR="00884523" w:rsidRPr="00884523">
        <w:rPr>
          <w:i/>
          <w:iCs/>
        </w:rPr>
        <w:t>insertEquipaIntervencao</w:t>
      </w:r>
      <w:r w:rsidR="00884523" w:rsidRPr="00884523">
        <w:t xml:space="preserve"> e </w:t>
      </w:r>
      <w:r w:rsidR="00884523" w:rsidRPr="00884523">
        <w:rPr>
          <w:i/>
          <w:iCs/>
        </w:rPr>
        <w:t>clearTest</w:t>
      </w:r>
      <w:r w:rsidR="00884523">
        <w:t>.</w:t>
      </w:r>
    </w:p>
    <w:p w14:paraId="3933F0DF" w14:textId="045F2B9F" w:rsidR="00F826CC" w:rsidRDefault="00884523" w:rsidP="00F826CC">
      <w:r w:rsidRPr="00884523">
        <w:drawing>
          <wp:inline distT="0" distB="0" distL="0" distR="0" wp14:anchorId="2BB2615E" wp14:editId="047129D9">
            <wp:extent cx="5349704" cy="1539373"/>
            <wp:effectExtent l="0" t="0" r="3810" b="3810"/>
            <wp:docPr id="5" name="Imagem 5"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m texto&#10;&#10;Descrição gerada automaticamente"/>
                    <pic:cNvPicPr/>
                  </pic:nvPicPr>
                  <pic:blipFill>
                    <a:blip r:embed="rId20"/>
                    <a:stretch>
                      <a:fillRect/>
                    </a:stretch>
                  </pic:blipFill>
                  <pic:spPr>
                    <a:xfrm>
                      <a:off x="0" y="0"/>
                      <a:ext cx="5349704" cy="1539373"/>
                    </a:xfrm>
                    <a:prstGeom prst="rect">
                      <a:avLst/>
                    </a:prstGeom>
                  </pic:spPr>
                </pic:pic>
              </a:graphicData>
            </a:graphic>
          </wp:inline>
        </w:drawing>
      </w:r>
    </w:p>
    <w:p w14:paraId="521938AB" w14:textId="2C9FE405" w:rsidR="00884523" w:rsidRDefault="00884523" w:rsidP="00F826CC"/>
    <w:p w14:paraId="6D78FC86" w14:textId="3E6DB03E" w:rsidR="00884523" w:rsidRDefault="00884523" w:rsidP="00F826CC">
      <w:r>
        <w:t xml:space="preserve">Podemos ver que os acessos usando ADO.Net são mais rápidos que a EF. </w:t>
      </w:r>
      <w:r w:rsidR="00904E42">
        <w:t>Uma das</w:t>
      </w:r>
      <w:r>
        <w:t xml:space="preserve"> razões para tal acontecer</w:t>
      </w:r>
      <w:r w:rsidR="00904E42">
        <w:t xml:space="preserve"> é a</w:t>
      </w:r>
      <w:r w:rsidR="00A11EFB">
        <w:t xml:space="preserve"> EF gera</w:t>
      </w:r>
      <w:r w:rsidR="00904E42">
        <w:t>r</w:t>
      </w:r>
      <w:r w:rsidR="00A11EFB">
        <w:t xml:space="preserve"> código automaticamente para aceder à base de dados</w:t>
      </w:r>
      <w:r w:rsidR="00904E42">
        <w:t xml:space="preserve">. Outra razão é poque a EF utiliza como </w:t>
      </w:r>
      <w:r w:rsidR="00904E42" w:rsidRPr="00904E42">
        <w:rPr>
          <w:i/>
          <w:iCs/>
        </w:rPr>
        <w:t>background</w:t>
      </w:r>
      <w:r w:rsidR="00904E42">
        <w:t xml:space="preserve"> o modelo usado pelo ADO.Net</w:t>
      </w:r>
    </w:p>
    <w:p w14:paraId="03FC7820" w14:textId="103EB390" w:rsidR="0074491B" w:rsidRPr="00904E42" w:rsidRDefault="00392466" w:rsidP="00855275">
      <w:pPr>
        <w:pStyle w:val="Ttulo1"/>
        <w:spacing w:after="200"/>
        <w:jc w:val="left"/>
      </w:pPr>
      <w:r>
        <w:t>Alteração de duas Competências usando Optimitic Logic</w:t>
      </w:r>
      <w:r w:rsidR="0074491B">
        <w:br w:type="page"/>
      </w:r>
    </w:p>
    <w:p w14:paraId="31AEF418" w14:textId="05AE2862" w:rsidR="00076831" w:rsidRPr="00076831" w:rsidRDefault="00076831" w:rsidP="00076831">
      <w:pPr>
        <w:pStyle w:val="Ttulo1"/>
      </w:pPr>
      <w:bookmarkStart w:id="18" w:name="_Toc93753724"/>
      <w:r>
        <w:lastRenderedPageBreak/>
        <w:t>Conclusão</w:t>
      </w:r>
      <w:bookmarkEnd w:id="18"/>
    </w:p>
    <w:p w14:paraId="330A06BE" w14:textId="1C86DE65" w:rsidR="00A11EFB" w:rsidRPr="00F826CC" w:rsidRDefault="00076831" w:rsidP="00F826CC">
      <w:r w:rsidRPr="00076831">
        <w:t xml:space="preserve">Na realização da segunda fase do trabalho prático obtivemos conhecimentos sobre modelos de acessos a dados, sendo estes o </w:t>
      </w:r>
      <w:r w:rsidRPr="00076831">
        <w:rPr>
          <w:i/>
          <w:iCs/>
        </w:rPr>
        <w:t>ADO.NET</w:t>
      </w:r>
      <w:r w:rsidRPr="00076831">
        <w:t xml:space="preserve"> (em modo conectado) e o EntityFramework, tal como padrões de desenho diferentes de auxílio para o código. Com estes conhecimentos desenvolvemos uma aplicação em </w:t>
      </w:r>
      <w:r w:rsidRPr="00076831">
        <w:rPr>
          <w:i/>
          <w:iCs/>
        </w:rPr>
        <w:t>C#</w:t>
      </w:r>
      <w:r w:rsidRPr="00076831">
        <w:t xml:space="preserve"> com a implementação de ambos os modelos. A necessidade de trabalhar com </w:t>
      </w:r>
      <w:r w:rsidRPr="00076831">
        <w:rPr>
          <w:i/>
          <w:iCs/>
        </w:rPr>
        <w:t>mappers</w:t>
      </w:r>
      <w:r w:rsidRPr="00076831">
        <w:t xml:space="preserve"> deu a entender as suas funcionalidades, inclusive o suporte dado pelos mesmos.</w:t>
      </w:r>
    </w:p>
    <w:sectPr w:rsidR="00A11EFB" w:rsidRPr="00F826CC" w:rsidSect="00513BF3">
      <w:footerReference w:type="default" r:id="rId2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AF3D32" w14:textId="77777777" w:rsidR="00AD6AA5" w:rsidRDefault="00AD6AA5" w:rsidP="00DE7218">
      <w:pPr>
        <w:spacing w:after="0" w:line="240" w:lineRule="auto"/>
      </w:pPr>
      <w:r>
        <w:separator/>
      </w:r>
    </w:p>
  </w:endnote>
  <w:endnote w:type="continuationSeparator" w:id="0">
    <w:p w14:paraId="31D5ECE4" w14:textId="77777777" w:rsidR="00AD6AA5" w:rsidRDefault="00AD6AA5" w:rsidP="00DE7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20BCC" w14:textId="77777777" w:rsidR="00377316" w:rsidRDefault="00377316" w:rsidP="009C7359">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CD75E1C" w14:textId="77777777" w:rsidR="00377316" w:rsidRDefault="00377316" w:rsidP="00513BF3">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B90FB" w14:textId="44AB409D" w:rsidR="00377316" w:rsidRDefault="00377316" w:rsidP="00DE7218">
    <w:pPr>
      <w:pStyle w:val="Rodap"/>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1958100077"/>
      <w:docPartObj>
        <w:docPartGallery w:val="Page Numbers (Bottom of Page)"/>
        <w:docPartUnique/>
      </w:docPartObj>
    </w:sdtPr>
    <w:sdtEndPr/>
    <w:sdtContent>
      <w:p w14:paraId="2E044A7D" w14:textId="33E030B2" w:rsidR="00377316" w:rsidRPr="00B2443B" w:rsidRDefault="00377316">
        <w:pPr>
          <w:pStyle w:val="Rodap"/>
          <w:jc w:val="right"/>
          <w:rPr>
            <w:sz w:val="18"/>
            <w:szCs w:val="18"/>
          </w:rPr>
        </w:pPr>
        <w:r w:rsidRPr="00B2443B">
          <w:rPr>
            <w:sz w:val="18"/>
            <w:szCs w:val="18"/>
          </w:rPr>
          <w:tab/>
        </w:r>
        <w:r w:rsidRPr="00B2443B">
          <w:rPr>
            <w:sz w:val="18"/>
            <w:szCs w:val="18"/>
          </w:rPr>
          <w:fldChar w:fldCharType="begin"/>
        </w:r>
        <w:r w:rsidRPr="00B2443B">
          <w:rPr>
            <w:sz w:val="18"/>
            <w:szCs w:val="18"/>
          </w:rPr>
          <w:instrText xml:space="preserve"> PAGE   \* MERGEFORMAT </w:instrText>
        </w:r>
        <w:r w:rsidRPr="00B2443B">
          <w:rPr>
            <w:sz w:val="18"/>
            <w:szCs w:val="18"/>
          </w:rPr>
          <w:fldChar w:fldCharType="separate"/>
        </w:r>
        <w:r>
          <w:rPr>
            <w:sz w:val="18"/>
            <w:szCs w:val="18"/>
          </w:rPr>
          <w:t>iv</w:t>
        </w:r>
        <w:r w:rsidRPr="00B2443B">
          <w:rPr>
            <w:sz w:val="18"/>
            <w:szCs w:val="18"/>
          </w:rPr>
          <w:fldChar w:fldCharType="end"/>
        </w:r>
      </w:p>
    </w:sdtContent>
  </w:sdt>
  <w:p w14:paraId="75AA7992" w14:textId="77777777" w:rsidR="00377316" w:rsidRDefault="00377316" w:rsidP="00DE7218">
    <w:pPr>
      <w:pStyle w:val="Rodap"/>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C2601" w14:textId="77777777" w:rsidR="00377316" w:rsidRDefault="00377316">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14A1D" w14:textId="77777777" w:rsidR="00377316" w:rsidRPr="00513BF3" w:rsidRDefault="00377316" w:rsidP="009C7359">
    <w:pPr>
      <w:pStyle w:val="Rodap"/>
      <w:framePr w:wrap="around" w:vAnchor="text" w:hAnchor="margin" w:xAlign="right" w:y="1"/>
      <w:rPr>
        <w:rStyle w:val="Nmerodepgina"/>
        <w:sz w:val="16"/>
        <w:szCs w:val="16"/>
      </w:rPr>
    </w:pPr>
    <w:r w:rsidRPr="00513BF3">
      <w:rPr>
        <w:rStyle w:val="Nmerodepgina"/>
        <w:sz w:val="16"/>
        <w:szCs w:val="16"/>
      </w:rPr>
      <w:fldChar w:fldCharType="begin"/>
    </w:r>
    <w:r w:rsidRPr="00513BF3">
      <w:rPr>
        <w:rStyle w:val="Nmerodepgina"/>
        <w:sz w:val="16"/>
        <w:szCs w:val="16"/>
      </w:rPr>
      <w:instrText xml:space="preserve">PAGE  </w:instrText>
    </w:r>
    <w:r w:rsidRPr="00513BF3">
      <w:rPr>
        <w:rStyle w:val="Nmerodepgina"/>
        <w:sz w:val="16"/>
        <w:szCs w:val="16"/>
      </w:rPr>
      <w:fldChar w:fldCharType="separate"/>
    </w:r>
    <w:r>
      <w:rPr>
        <w:rStyle w:val="Nmerodepgina"/>
        <w:sz w:val="16"/>
        <w:szCs w:val="16"/>
      </w:rPr>
      <w:t>4</w:t>
    </w:r>
    <w:r w:rsidRPr="00513BF3">
      <w:rPr>
        <w:rStyle w:val="Nmerodepgina"/>
        <w:sz w:val="16"/>
        <w:szCs w:val="16"/>
      </w:rPr>
      <w:fldChar w:fldCharType="end"/>
    </w:r>
  </w:p>
  <w:p w14:paraId="0CC3A987" w14:textId="236E43AE" w:rsidR="00377316" w:rsidRPr="00513BF3" w:rsidRDefault="00377316" w:rsidP="00F30602">
    <w:pPr>
      <w:pStyle w:val="Rodap"/>
      <w:ind w:right="360"/>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E7FB3" w14:textId="77777777" w:rsidR="00AD6AA5" w:rsidRDefault="00AD6AA5" w:rsidP="00DE7218">
      <w:pPr>
        <w:spacing w:after="0" w:line="240" w:lineRule="auto"/>
      </w:pPr>
      <w:r>
        <w:separator/>
      </w:r>
    </w:p>
  </w:footnote>
  <w:footnote w:type="continuationSeparator" w:id="0">
    <w:p w14:paraId="35036572" w14:textId="77777777" w:rsidR="00AD6AA5" w:rsidRDefault="00AD6AA5" w:rsidP="00DE72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4231D" w14:textId="77777777" w:rsidR="00377316" w:rsidRDefault="0037731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1ED1890"/>
    <w:multiLevelType w:val="hybridMultilevel"/>
    <w:tmpl w:val="23CE006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0548443D"/>
    <w:multiLevelType w:val="hybridMultilevel"/>
    <w:tmpl w:val="3396529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09B938F5"/>
    <w:multiLevelType w:val="hybridMultilevel"/>
    <w:tmpl w:val="4872B9F6"/>
    <w:lvl w:ilvl="0" w:tplc="08160001">
      <w:start w:val="1"/>
      <w:numFmt w:val="bullet"/>
      <w:lvlText w:val=""/>
      <w:lvlJc w:val="left"/>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6625EF9"/>
    <w:multiLevelType w:val="hybridMultilevel"/>
    <w:tmpl w:val="69C66B70"/>
    <w:lvl w:ilvl="0" w:tplc="08160019">
      <w:start w:val="1"/>
      <w:numFmt w:val="lowerLetter"/>
      <w:lvlText w:val="%1."/>
      <w:lvlJc w:val="left"/>
      <w:pPr>
        <w:ind w:left="1800" w:hanging="360"/>
      </w:p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7" w15:restartNumberingAfterBreak="0">
    <w:nsid w:val="1BDD1186"/>
    <w:multiLevelType w:val="hybridMultilevel"/>
    <w:tmpl w:val="D716FF50"/>
    <w:lvl w:ilvl="0" w:tplc="08160019">
      <w:start w:val="1"/>
      <w:numFmt w:val="lowerLetter"/>
      <w:lvlText w:val="%1."/>
      <w:lvlJc w:val="left"/>
      <w:pPr>
        <w:ind w:left="1800" w:hanging="360"/>
      </w:p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8" w15:restartNumberingAfterBreak="0">
    <w:nsid w:val="1EA54774"/>
    <w:multiLevelType w:val="hybridMultilevel"/>
    <w:tmpl w:val="C0FC0406"/>
    <w:lvl w:ilvl="0" w:tplc="08160019">
      <w:start w:val="1"/>
      <w:numFmt w:val="lowerLetter"/>
      <w:lvlText w:val="%1."/>
      <w:lvlJc w:val="left"/>
      <w:pPr>
        <w:ind w:left="1800" w:hanging="360"/>
      </w:p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9" w15:restartNumberingAfterBreak="0">
    <w:nsid w:val="22524D71"/>
    <w:multiLevelType w:val="hybridMultilevel"/>
    <w:tmpl w:val="5A0ABBA4"/>
    <w:lvl w:ilvl="0" w:tplc="2494B11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C396C"/>
    <w:multiLevelType w:val="hybridMultilevel"/>
    <w:tmpl w:val="6D7A413C"/>
    <w:lvl w:ilvl="0" w:tplc="2B8AB474">
      <w:start w:val="10"/>
      <w:numFmt w:val="decimal"/>
      <w:lvlText w:val="%1"/>
      <w:lvlJc w:val="left"/>
      <w:pPr>
        <w:ind w:left="1104" w:hanging="384"/>
      </w:pPr>
      <w:rPr>
        <w:rFonts w:hint="default"/>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1" w15:restartNumberingAfterBreak="0">
    <w:nsid w:val="29607F90"/>
    <w:multiLevelType w:val="hybridMultilevel"/>
    <w:tmpl w:val="2804921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2FC674DE"/>
    <w:multiLevelType w:val="hybridMultilevel"/>
    <w:tmpl w:val="74A2E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BB7280"/>
    <w:multiLevelType w:val="hybridMultilevel"/>
    <w:tmpl w:val="B55074D4"/>
    <w:lvl w:ilvl="0" w:tplc="08160019">
      <w:start w:val="1"/>
      <w:numFmt w:val="lowerLetter"/>
      <w:lvlText w:val="%1."/>
      <w:lvlJc w:val="left"/>
      <w:pPr>
        <w:ind w:left="1800" w:hanging="360"/>
      </w:p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14" w15:restartNumberingAfterBreak="0">
    <w:nsid w:val="38FA1907"/>
    <w:multiLevelType w:val="hybridMultilevel"/>
    <w:tmpl w:val="AA08684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43253030"/>
    <w:multiLevelType w:val="hybridMultilevel"/>
    <w:tmpl w:val="36EC86DC"/>
    <w:lvl w:ilvl="0" w:tplc="08160001">
      <w:start w:val="1"/>
      <w:numFmt w:val="bullet"/>
      <w:lvlText w:val=""/>
      <w:lvlJc w:val="left"/>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4702650A"/>
    <w:multiLevelType w:val="hybridMultilevel"/>
    <w:tmpl w:val="FC0E387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49BC66F8"/>
    <w:multiLevelType w:val="hybridMultilevel"/>
    <w:tmpl w:val="2D5EEB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4B6C20BD"/>
    <w:multiLevelType w:val="hybridMultilevel"/>
    <w:tmpl w:val="551A3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5B619C"/>
    <w:multiLevelType w:val="hybridMultilevel"/>
    <w:tmpl w:val="D60ADED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51E75484"/>
    <w:multiLevelType w:val="hybridMultilevel"/>
    <w:tmpl w:val="1F348CF4"/>
    <w:lvl w:ilvl="0" w:tplc="08160019">
      <w:start w:val="1"/>
      <w:numFmt w:val="lowerLetter"/>
      <w:lvlText w:val="%1."/>
      <w:lvlJc w:val="left"/>
      <w:pPr>
        <w:ind w:left="1800" w:hanging="360"/>
      </w:p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21" w15:restartNumberingAfterBreak="0">
    <w:nsid w:val="5EC4619E"/>
    <w:multiLevelType w:val="hybridMultilevel"/>
    <w:tmpl w:val="B8228144"/>
    <w:lvl w:ilvl="0" w:tplc="9D381ED4">
      <w:start w:val="2"/>
      <w:numFmt w:val="decimal"/>
      <w:lvlText w:val="%1."/>
      <w:lvlJc w:val="left"/>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1" w:tplc="216A50DC">
      <w:start w:val="1"/>
      <w:numFmt w:val="lowerLetter"/>
      <w:lvlText w:val="%2"/>
      <w:lvlJc w:val="left"/>
      <w:pPr>
        <w:ind w:left="108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2" w:tplc="9B1C2FBE">
      <w:start w:val="1"/>
      <w:numFmt w:val="lowerRoman"/>
      <w:lvlText w:val="%3"/>
      <w:lvlJc w:val="left"/>
      <w:pPr>
        <w:ind w:left="180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3" w:tplc="D8A6DBC2">
      <w:start w:val="1"/>
      <w:numFmt w:val="decimal"/>
      <w:lvlText w:val="%4"/>
      <w:lvlJc w:val="left"/>
      <w:pPr>
        <w:ind w:left="252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4" w:tplc="33E2E49E">
      <w:start w:val="1"/>
      <w:numFmt w:val="lowerLetter"/>
      <w:lvlText w:val="%5"/>
      <w:lvlJc w:val="left"/>
      <w:pPr>
        <w:ind w:left="324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5" w:tplc="1D4C542E">
      <w:start w:val="1"/>
      <w:numFmt w:val="lowerRoman"/>
      <w:lvlText w:val="%6"/>
      <w:lvlJc w:val="left"/>
      <w:pPr>
        <w:ind w:left="396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6" w:tplc="E45C23C4">
      <w:start w:val="1"/>
      <w:numFmt w:val="decimal"/>
      <w:lvlText w:val="%7"/>
      <w:lvlJc w:val="left"/>
      <w:pPr>
        <w:ind w:left="468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7" w:tplc="7C0E8888">
      <w:start w:val="1"/>
      <w:numFmt w:val="lowerLetter"/>
      <w:lvlText w:val="%8"/>
      <w:lvlJc w:val="left"/>
      <w:pPr>
        <w:ind w:left="540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lvl w:ilvl="8" w:tplc="2A6CE834">
      <w:start w:val="1"/>
      <w:numFmt w:val="lowerRoman"/>
      <w:lvlText w:val="%9"/>
      <w:lvlJc w:val="left"/>
      <w:pPr>
        <w:ind w:left="6120"/>
      </w:pPr>
      <w:rPr>
        <w:rFonts w:ascii="Cambria" w:eastAsia="Cambria" w:hAnsi="Cambria" w:cs="Cambria"/>
        <w:b/>
        <w:bCs/>
        <w:i w:val="0"/>
        <w:strike w:val="0"/>
        <w:dstrike w:val="0"/>
        <w:color w:val="000000"/>
        <w:sz w:val="32"/>
        <w:szCs w:val="32"/>
        <w:u w:val="none" w:color="000000"/>
        <w:bdr w:val="none" w:sz="0" w:space="0" w:color="auto"/>
        <w:shd w:val="clear" w:color="auto" w:fill="auto"/>
        <w:vertAlign w:val="baseline"/>
      </w:rPr>
    </w:lvl>
  </w:abstractNum>
  <w:abstractNum w:abstractNumId="22" w15:restartNumberingAfterBreak="0">
    <w:nsid w:val="6CD56555"/>
    <w:multiLevelType w:val="hybridMultilevel"/>
    <w:tmpl w:val="B380B3B6"/>
    <w:lvl w:ilvl="0" w:tplc="2C68DACE">
      <w:start w:val="1"/>
      <w:numFmt w:val="decimal"/>
      <w:pStyle w:val="Ttulo1"/>
      <w:lvlText w:val="%1."/>
      <w:lvlJc w:val="left"/>
      <w:pPr>
        <w:ind w:left="1080" w:hanging="360"/>
      </w:pPr>
    </w:lvl>
    <w:lvl w:ilvl="1" w:tplc="08160019">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3" w15:restartNumberingAfterBreak="0">
    <w:nsid w:val="7A7E18A7"/>
    <w:multiLevelType w:val="hybridMultilevel"/>
    <w:tmpl w:val="9F04D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23"/>
  </w:num>
  <w:num w:numId="4">
    <w:abstractNumId w:val="1"/>
  </w:num>
  <w:num w:numId="5">
    <w:abstractNumId w:val="2"/>
  </w:num>
  <w:num w:numId="6">
    <w:abstractNumId w:val="12"/>
  </w:num>
  <w:num w:numId="7">
    <w:abstractNumId w:val="18"/>
  </w:num>
  <w:num w:numId="8">
    <w:abstractNumId w:val="14"/>
  </w:num>
  <w:num w:numId="9">
    <w:abstractNumId w:val="22"/>
  </w:num>
  <w:num w:numId="10">
    <w:abstractNumId w:val="11"/>
  </w:num>
  <w:num w:numId="11">
    <w:abstractNumId w:val="22"/>
    <w:lvlOverride w:ilvl="0">
      <w:startOverride w:val="1"/>
    </w:lvlOverride>
  </w:num>
  <w:num w:numId="12">
    <w:abstractNumId w:val="22"/>
    <w:lvlOverride w:ilvl="0">
      <w:startOverride w:val="1"/>
    </w:lvlOverride>
  </w:num>
  <w:num w:numId="13">
    <w:abstractNumId w:val="10"/>
  </w:num>
  <w:num w:numId="14">
    <w:abstractNumId w:val="21"/>
  </w:num>
  <w:num w:numId="15">
    <w:abstractNumId w:val="5"/>
  </w:num>
  <w:num w:numId="16">
    <w:abstractNumId w:val="3"/>
  </w:num>
  <w:num w:numId="17">
    <w:abstractNumId w:val="19"/>
  </w:num>
  <w:num w:numId="18">
    <w:abstractNumId w:val="16"/>
  </w:num>
  <w:num w:numId="19">
    <w:abstractNumId w:val="4"/>
  </w:num>
  <w:num w:numId="20">
    <w:abstractNumId w:val="22"/>
  </w:num>
  <w:num w:numId="21">
    <w:abstractNumId w:val="22"/>
  </w:num>
  <w:num w:numId="22">
    <w:abstractNumId w:val="15"/>
  </w:num>
  <w:num w:numId="23">
    <w:abstractNumId w:val="6"/>
  </w:num>
  <w:num w:numId="24">
    <w:abstractNumId w:val="8"/>
  </w:num>
  <w:num w:numId="25">
    <w:abstractNumId w:val="7"/>
  </w:num>
  <w:num w:numId="26">
    <w:abstractNumId w:val="13"/>
  </w:num>
  <w:num w:numId="27">
    <w:abstractNumId w:val="17"/>
  </w:num>
  <w:num w:numId="28">
    <w:abstractNumId w:val="22"/>
  </w:num>
  <w:num w:numId="29">
    <w:abstractNumId w:val="22"/>
  </w:num>
  <w:num w:numId="30">
    <w:abstractNumId w:val="20"/>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rchives Gen Psyc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0fxzwvsnv920kees0apvde8repwd2wfpeee&quot;&gt;programacao&lt;record-ids&gt;&lt;item&gt;1&lt;/item&gt;&lt;item&gt;2&lt;/item&gt;&lt;item&gt;3&lt;/item&gt;&lt;/record-ids&gt;&lt;/item&gt;&lt;/Libraries&gt;"/>
  </w:docVars>
  <w:rsids>
    <w:rsidRoot w:val="00C66087"/>
    <w:rsid w:val="000143A8"/>
    <w:rsid w:val="000154CA"/>
    <w:rsid w:val="000232E6"/>
    <w:rsid w:val="00032F48"/>
    <w:rsid w:val="00043B5C"/>
    <w:rsid w:val="00047366"/>
    <w:rsid w:val="00050207"/>
    <w:rsid w:val="00052DFD"/>
    <w:rsid w:val="0006256C"/>
    <w:rsid w:val="00063EE4"/>
    <w:rsid w:val="0007098F"/>
    <w:rsid w:val="00076831"/>
    <w:rsid w:val="00077D1D"/>
    <w:rsid w:val="00096E4E"/>
    <w:rsid w:val="000972B1"/>
    <w:rsid w:val="000A4106"/>
    <w:rsid w:val="000A6D4A"/>
    <w:rsid w:val="000B0BD4"/>
    <w:rsid w:val="000B3ACD"/>
    <w:rsid w:val="000B43CA"/>
    <w:rsid w:val="000C05FC"/>
    <w:rsid w:val="000C6553"/>
    <w:rsid w:val="00111E63"/>
    <w:rsid w:val="0012210C"/>
    <w:rsid w:val="00135800"/>
    <w:rsid w:val="00140823"/>
    <w:rsid w:val="0014706A"/>
    <w:rsid w:val="00177A39"/>
    <w:rsid w:val="00184925"/>
    <w:rsid w:val="00186C73"/>
    <w:rsid w:val="0019106B"/>
    <w:rsid w:val="001A1DEC"/>
    <w:rsid w:val="001B7D16"/>
    <w:rsid w:val="001C1A3F"/>
    <w:rsid w:val="001D16CD"/>
    <w:rsid w:val="001D681A"/>
    <w:rsid w:val="001E16BC"/>
    <w:rsid w:val="001E6E01"/>
    <w:rsid w:val="002134EE"/>
    <w:rsid w:val="00227711"/>
    <w:rsid w:val="00234802"/>
    <w:rsid w:val="00242C7C"/>
    <w:rsid w:val="002577F7"/>
    <w:rsid w:val="00265216"/>
    <w:rsid w:val="00282BA1"/>
    <w:rsid w:val="002B5162"/>
    <w:rsid w:val="002C683D"/>
    <w:rsid w:val="002C7AAE"/>
    <w:rsid w:val="002D0335"/>
    <w:rsid w:val="002D0A9F"/>
    <w:rsid w:val="002F647C"/>
    <w:rsid w:val="003067ED"/>
    <w:rsid w:val="0031211F"/>
    <w:rsid w:val="0031632B"/>
    <w:rsid w:val="00320B15"/>
    <w:rsid w:val="0033228B"/>
    <w:rsid w:val="003577A1"/>
    <w:rsid w:val="003718AF"/>
    <w:rsid w:val="00377316"/>
    <w:rsid w:val="003809DC"/>
    <w:rsid w:val="003840B8"/>
    <w:rsid w:val="00392466"/>
    <w:rsid w:val="003A293D"/>
    <w:rsid w:val="003B19A9"/>
    <w:rsid w:val="003E43BB"/>
    <w:rsid w:val="003F3FB4"/>
    <w:rsid w:val="003F52B6"/>
    <w:rsid w:val="003F64F5"/>
    <w:rsid w:val="00414080"/>
    <w:rsid w:val="0042248F"/>
    <w:rsid w:val="00433C4F"/>
    <w:rsid w:val="00447780"/>
    <w:rsid w:val="0047027C"/>
    <w:rsid w:val="00471C4E"/>
    <w:rsid w:val="00481780"/>
    <w:rsid w:val="004A1C5E"/>
    <w:rsid w:val="004C4792"/>
    <w:rsid w:val="004D5758"/>
    <w:rsid w:val="004F24BB"/>
    <w:rsid w:val="00513BF3"/>
    <w:rsid w:val="0052162B"/>
    <w:rsid w:val="00522218"/>
    <w:rsid w:val="00522DB9"/>
    <w:rsid w:val="00523176"/>
    <w:rsid w:val="00523D1F"/>
    <w:rsid w:val="00524298"/>
    <w:rsid w:val="00526C13"/>
    <w:rsid w:val="00541DF4"/>
    <w:rsid w:val="005476CC"/>
    <w:rsid w:val="00555EAE"/>
    <w:rsid w:val="00556BF4"/>
    <w:rsid w:val="005D353C"/>
    <w:rsid w:val="005D6DD7"/>
    <w:rsid w:val="005D7119"/>
    <w:rsid w:val="005E4845"/>
    <w:rsid w:val="00603C66"/>
    <w:rsid w:val="00605D16"/>
    <w:rsid w:val="00612298"/>
    <w:rsid w:val="006448F6"/>
    <w:rsid w:val="00647CAD"/>
    <w:rsid w:val="006509E9"/>
    <w:rsid w:val="0065686F"/>
    <w:rsid w:val="00656F4C"/>
    <w:rsid w:val="00663F37"/>
    <w:rsid w:val="006676FA"/>
    <w:rsid w:val="00670DA1"/>
    <w:rsid w:val="006734FB"/>
    <w:rsid w:val="00677844"/>
    <w:rsid w:val="00686694"/>
    <w:rsid w:val="006B1B43"/>
    <w:rsid w:val="00701E96"/>
    <w:rsid w:val="00716AB6"/>
    <w:rsid w:val="0072020A"/>
    <w:rsid w:val="00721261"/>
    <w:rsid w:val="00722492"/>
    <w:rsid w:val="00725D94"/>
    <w:rsid w:val="00736BFE"/>
    <w:rsid w:val="00743638"/>
    <w:rsid w:val="0074491B"/>
    <w:rsid w:val="007457FA"/>
    <w:rsid w:val="00750591"/>
    <w:rsid w:val="007506DB"/>
    <w:rsid w:val="00755B0A"/>
    <w:rsid w:val="0076732F"/>
    <w:rsid w:val="00780DE5"/>
    <w:rsid w:val="00796E59"/>
    <w:rsid w:val="007A68EA"/>
    <w:rsid w:val="007B7A24"/>
    <w:rsid w:val="007C5162"/>
    <w:rsid w:val="007C63A4"/>
    <w:rsid w:val="007C6A3D"/>
    <w:rsid w:val="007C73DA"/>
    <w:rsid w:val="007D5CE7"/>
    <w:rsid w:val="00801E5E"/>
    <w:rsid w:val="00803190"/>
    <w:rsid w:val="00816374"/>
    <w:rsid w:val="0081697D"/>
    <w:rsid w:val="0082345F"/>
    <w:rsid w:val="00824411"/>
    <w:rsid w:val="00826185"/>
    <w:rsid w:val="008324A5"/>
    <w:rsid w:val="0083418E"/>
    <w:rsid w:val="0085205A"/>
    <w:rsid w:val="00857BAA"/>
    <w:rsid w:val="00862620"/>
    <w:rsid w:val="0087160A"/>
    <w:rsid w:val="00880023"/>
    <w:rsid w:val="008810B7"/>
    <w:rsid w:val="00884523"/>
    <w:rsid w:val="008866C1"/>
    <w:rsid w:val="00892B72"/>
    <w:rsid w:val="00893C16"/>
    <w:rsid w:val="008A076E"/>
    <w:rsid w:val="008B0AB7"/>
    <w:rsid w:val="008B3591"/>
    <w:rsid w:val="008D3D25"/>
    <w:rsid w:val="008F0EDD"/>
    <w:rsid w:val="0090359F"/>
    <w:rsid w:val="00904E42"/>
    <w:rsid w:val="00907638"/>
    <w:rsid w:val="00907A34"/>
    <w:rsid w:val="00915751"/>
    <w:rsid w:val="00920ABC"/>
    <w:rsid w:val="009217AA"/>
    <w:rsid w:val="00923A8E"/>
    <w:rsid w:val="0093079B"/>
    <w:rsid w:val="00931629"/>
    <w:rsid w:val="009654B3"/>
    <w:rsid w:val="00967744"/>
    <w:rsid w:val="00971801"/>
    <w:rsid w:val="009734D2"/>
    <w:rsid w:val="00976ACF"/>
    <w:rsid w:val="00993D1C"/>
    <w:rsid w:val="00997EA2"/>
    <w:rsid w:val="009A18BE"/>
    <w:rsid w:val="009A59D6"/>
    <w:rsid w:val="009B1F90"/>
    <w:rsid w:val="009B36BD"/>
    <w:rsid w:val="009B456D"/>
    <w:rsid w:val="009C7359"/>
    <w:rsid w:val="00A03C69"/>
    <w:rsid w:val="00A03EC8"/>
    <w:rsid w:val="00A0775E"/>
    <w:rsid w:val="00A11EFB"/>
    <w:rsid w:val="00A21C83"/>
    <w:rsid w:val="00A4355E"/>
    <w:rsid w:val="00A43BD9"/>
    <w:rsid w:val="00A44ABB"/>
    <w:rsid w:val="00A47846"/>
    <w:rsid w:val="00A60632"/>
    <w:rsid w:val="00A67C6C"/>
    <w:rsid w:val="00A7628B"/>
    <w:rsid w:val="00A810D5"/>
    <w:rsid w:val="00A8151B"/>
    <w:rsid w:val="00A95392"/>
    <w:rsid w:val="00AA4D88"/>
    <w:rsid w:val="00AB18C0"/>
    <w:rsid w:val="00AB24D9"/>
    <w:rsid w:val="00AD6AA5"/>
    <w:rsid w:val="00AE12AE"/>
    <w:rsid w:val="00B153F5"/>
    <w:rsid w:val="00B2443B"/>
    <w:rsid w:val="00B27A5D"/>
    <w:rsid w:val="00B34FC2"/>
    <w:rsid w:val="00B3536A"/>
    <w:rsid w:val="00B43523"/>
    <w:rsid w:val="00B5539C"/>
    <w:rsid w:val="00B7032C"/>
    <w:rsid w:val="00B75DAA"/>
    <w:rsid w:val="00B82FA5"/>
    <w:rsid w:val="00B94A68"/>
    <w:rsid w:val="00B971CF"/>
    <w:rsid w:val="00BC3140"/>
    <w:rsid w:val="00BD0DFA"/>
    <w:rsid w:val="00BE27A6"/>
    <w:rsid w:val="00BF1759"/>
    <w:rsid w:val="00BF689D"/>
    <w:rsid w:val="00C057C4"/>
    <w:rsid w:val="00C216E5"/>
    <w:rsid w:val="00C22A7D"/>
    <w:rsid w:val="00C25BF5"/>
    <w:rsid w:val="00C3412E"/>
    <w:rsid w:val="00C35223"/>
    <w:rsid w:val="00C52E63"/>
    <w:rsid w:val="00C63A45"/>
    <w:rsid w:val="00C66087"/>
    <w:rsid w:val="00C71A6E"/>
    <w:rsid w:val="00C733BE"/>
    <w:rsid w:val="00C80496"/>
    <w:rsid w:val="00CC74B6"/>
    <w:rsid w:val="00CC7DBD"/>
    <w:rsid w:val="00CE6F6F"/>
    <w:rsid w:val="00CF0265"/>
    <w:rsid w:val="00D02A23"/>
    <w:rsid w:val="00D260E6"/>
    <w:rsid w:val="00D52D19"/>
    <w:rsid w:val="00D55A84"/>
    <w:rsid w:val="00D574F0"/>
    <w:rsid w:val="00D637C4"/>
    <w:rsid w:val="00D6541D"/>
    <w:rsid w:val="00D9137A"/>
    <w:rsid w:val="00D96286"/>
    <w:rsid w:val="00DA7974"/>
    <w:rsid w:val="00DA7B1B"/>
    <w:rsid w:val="00DB5EE7"/>
    <w:rsid w:val="00DE7218"/>
    <w:rsid w:val="00DF0AFC"/>
    <w:rsid w:val="00E13085"/>
    <w:rsid w:val="00E1444E"/>
    <w:rsid w:val="00E27C77"/>
    <w:rsid w:val="00E357C1"/>
    <w:rsid w:val="00E56A8C"/>
    <w:rsid w:val="00E643C0"/>
    <w:rsid w:val="00E65E3A"/>
    <w:rsid w:val="00E73476"/>
    <w:rsid w:val="00EB4F10"/>
    <w:rsid w:val="00EF039D"/>
    <w:rsid w:val="00F0726B"/>
    <w:rsid w:val="00F22A24"/>
    <w:rsid w:val="00F30602"/>
    <w:rsid w:val="00F6783C"/>
    <w:rsid w:val="00F8075F"/>
    <w:rsid w:val="00F826CC"/>
    <w:rsid w:val="00F85272"/>
    <w:rsid w:val="00F87E1F"/>
    <w:rsid w:val="00FA0BD9"/>
    <w:rsid w:val="00FA0DF4"/>
    <w:rsid w:val="00FB0FB8"/>
    <w:rsid w:val="00FB4304"/>
    <w:rsid w:val="00FC175A"/>
    <w:rsid w:val="00FE1F47"/>
    <w:rsid w:val="00FE4DD9"/>
    <w:rsid w:val="00FF1CAC"/>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6F22049"/>
  <w15:docId w15:val="{9720D372-BDFE-43E0-9E45-061D34CD3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261"/>
    <w:pPr>
      <w:spacing w:after="120"/>
      <w:jc w:val="both"/>
    </w:pPr>
    <w:rPr>
      <w:noProof/>
      <w:sz w:val="24"/>
      <w:szCs w:val="24"/>
    </w:rPr>
  </w:style>
  <w:style w:type="paragraph" w:styleId="Ttulo1">
    <w:name w:val="heading 1"/>
    <w:basedOn w:val="Normal"/>
    <w:next w:val="Normal"/>
    <w:link w:val="Ttulo1Carter"/>
    <w:autoRedefine/>
    <w:uiPriority w:val="9"/>
    <w:qFormat/>
    <w:rsid w:val="00931629"/>
    <w:pPr>
      <w:keepNext/>
      <w:keepLines/>
      <w:numPr>
        <w:numId w:val="9"/>
      </w:numPr>
      <w:spacing w:before="360" w:after="600"/>
      <w:outlineLvl w:val="0"/>
    </w:pPr>
    <w:rPr>
      <w:rFonts w:asciiTheme="majorHAnsi" w:eastAsiaTheme="majorEastAsia" w:hAnsiTheme="majorHAnsi" w:cstheme="majorBidi"/>
      <w:b/>
      <w:bCs/>
      <w:color w:val="000000" w:themeColor="text1"/>
      <w:sz w:val="32"/>
      <w:szCs w:val="32"/>
    </w:rPr>
  </w:style>
  <w:style w:type="paragraph" w:styleId="Ttulo2">
    <w:name w:val="heading 2"/>
    <w:basedOn w:val="Normal"/>
    <w:next w:val="Normal"/>
    <w:link w:val="Ttulo2Carter"/>
    <w:uiPriority w:val="9"/>
    <w:semiHidden/>
    <w:unhideWhenUsed/>
    <w:qFormat/>
    <w:rsid w:val="003F64F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unhideWhenUsed/>
    <w:rsid w:val="00C733BE"/>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C733BE"/>
    <w:rPr>
      <w:rFonts w:ascii="Tahoma" w:hAnsi="Tahoma" w:cs="Tahoma"/>
      <w:sz w:val="16"/>
      <w:szCs w:val="16"/>
    </w:rPr>
  </w:style>
  <w:style w:type="paragraph" w:styleId="Ttulo">
    <w:name w:val="Title"/>
    <w:basedOn w:val="Normal"/>
    <w:next w:val="Normal"/>
    <w:link w:val="TtuloCarter"/>
    <w:uiPriority w:val="10"/>
    <w:qFormat/>
    <w:rsid w:val="00721261"/>
    <w:pPr>
      <w:spacing w:before="240" w:after="480"/>
      <w:jc w:val="left"/>
    </w:pPr>
    <w:rPr>
      <w:rFonts w:asciiTheme="majorHAnsi" w:hAnsiTheme="majorHAnsi"/>
      <w:b/>
      <w:sz w:val="28"/>
      <w:szCs w:val="28"/>
      <w:lang w:val="en-US"/>
    </w:rPr>
  </w:style>
  <w:style w:type="character" w:customStyle="1" w:styleId="TtuloCarter">
    <w:name w:val="Título Caráter"/>
    <w:basedOn w:val="Tipodeletrapredefinidodopargrafo"/>
    <w:link w:val="Ttulo"/>
    <w:uiPriority w:val="10"/>
    <w:rsid w:val="00721261"/>
    <w:rPr>
      <w:rFonts w:asciiTheme="majorHAnsi" w:hAnsiTheme="majorHAnsi"/>
      <w:b/>
      <w:noProof/>
      <w:sz w:val="28"/>
      <w:szCs w:val="28"/>
      <w:lang w:val="en-US"/>
    </w:rPr>
  </w:style>
  <w:style w:type="paragraph" w:styleId="Cabealho">
    <w:name w:val="header"/>
    <w:basedOn w:val="Normal"/>
    <w:link w:val="CabealhoCarter"/>
    <w:uiPriority w:val="99"/>
    <w:unhideWhenUsed/>
    <w:rsid w:val="00DE721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DE7218"/>
  </w:style>
  <w:style w:type="paragraph" w:styleId="Rodap">
    <w:name w:val="footer"/>
    <w:basedOn w:val="Normal"/>
    <w:link w:val="RodapCarter"/>
    <w:uiPriority w:val="99"/>
    <w:unhideWhenUsed/>
    <w:rsid w:val="00DE721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DE7218"/>
  </w:style>
  <w:style w:type="character" w:customStyle="1" w:styleId="Ttulo1Carter">
    <w:name w:val="Título 1 Caráter"/>
    <w:basedOn w:val="Tipodeletrapredefinidodopargrafo"/>
    <w:link w:val="Ttulo1"/>
    <w:uiPriority w:val="9"/>
    <w:rsid w:val="00931629"/>
    <w:rPr>
      <w:rFonts w:asciiTheme="majorHAnsi" w:eastAsiaTheme="majorEastAsia" w:hAnsiTheme="majorHAnsi" w:cstheme="majorBidi"/>
      <w:b/>
      <w:bCs/>
      <w:noProof/>
      <w:color w:val="000000" w:themeColor="text1"/>
      <w:sz w:val="32"/>
      <w:szCs w:val="32"/>
    </w:rPr>
  </w:style>
  <w:style w:type="paragraph" w:customStyle="1" w:styleId="Texto">
    <w:name w:val="Texto"/>
    <w:basedOn w:val="Normal"/>
    <w:link w:val="TextoCarcter"/>
    <w:autoRedefine/>
    <w:qFormat/>
    <w:rsid w:val="00A810D5"/>
    <w:pPr>
      <w:spacing w:before="120" w:after="0"/>
    </w:pPr>
    <w:rPr>
      <w:b/>
    </w:rPr>
  </w:style>
  <w:style w:type="paragraph" w:styleId="NormalWeb">
    <w:name w:val="Normal (Web)"/>
    <w:basedOn w:val="Normal"/>
    <w:uiPriority w:val="99"/>
    <w:unhideWhenUsed/>
    <w:rsid w:val="00A95392"/>
    <w:pPr>
      <w:spacing w:before="100" w:beforeAutospacing="1" w:after="100" w:afterAutospacing="1" w:line="240" w:lineRule="auto"/>
    </w:pPr>
    <w:rPr>
      <w:rFonts w:ascii="Times New Roman" w:hAnsi="Times New Roman" w:cs="Times New Roman"/>
    </w:rPr>
  </w:style>
  <w:style w:type="character" w:customStyle="1" w:styleId="TextoCarcter">
    <w:name w:val="Texto Carácter"/>
    <w:basedOn w:val="Tipodeletrapredefinidodopargrafo"/>
    <w:link w:val="Texto"/>
    <w:rsid w:val="00A810D5"/>
    <w:rPr>
      <w:b/>
      <w:noProof/>
      <w:sz w:val="24"/>
      <w:szCs w:val="24"/>
    </w:rPr>
  </w:style>
  <w:style w:type="paragraph" w:styleId="Bibliografia">
    <w:name w:val="Bibliography"/>
    <w:basedOn w:val="Normal"/>
    <w:next w:val="Normal"/>
    <w:uiPriority w:val="37"/>
    <w:unhideWhenUsed/>
    <w:rsid w:val="00A95392"/>
  </w:style>
  <w:style w:type="table" w:styleId="TabelacomGrelha">
    <w:name w:val="Table Grid"/>
    <w:basedOn w:val="Tabelanormal"/>
    <w:uiPriority w:val="59"/>
    <w:rsid w:val="00063E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6676FA"/>
    <w:pPr>
      <w:spacing w:line="240" w:lineRule="auto"/>
      <w:jc w:val="center"/>
    </w:pPr>
    <w:rPr>
      <w:color w:val="000000" w:themeColor="text1"/>
      <w:sz w:val="22"/>
      <w:szCs w:val="22"/>
    </w:rPr>
  </w:style>
  <w:style w:type="character" w:styleId="TextodoMarcadordePosio">
    <w:name w:val="Placeholder Text"/>
    <w:basedOn w:val="Tipodeletrapredefinidodopargrafo"/>
    <w:uiPriority w:val="99"/>
    <w:semiHidden/>
    <w:rsid w:val="00D52D19"/>
    <w:rPr>
      <w:color w:val="808080"/>
    </w:rPr>
  </w:style>
  <w:style w:type="paragraph" w:customStyle="1" w:styleId="Expresso">
    <w:name w:val="Expressão"/>
    <w:basedOn w:val="Texto"/>
    <w:link w:val="ExpressoChar"/>
    <w:autoRedefine/>
    <w:qFormat/>
    <w:rsid w:val="00047366"/>
    <w:pPr>
      <w:tabs>
        <w:tab w:val="right" w:pos="1440"/>
        <w:tab w:val="right" w:pos="8505"/>
      </w:tabs>
      <w:jc w:val="center"/>
    </w:pPr>
  </w:style>
  <w:style w:type="paragraph" w:customStyle="1" w:styleId="Figura">
    <w:name w:val="Figura"/>
    <w:basedOn w:val="Texto"/>
    <w:link w:val="FiguraCarcter"/>
    <w:qFormat/>
    <w:rsid w:val="00E1444E"/>
    <w:pPr>
      <w:keepNext/>
      <w:jc w:val="center"/>
    </w:pPr>
  </w:style>
  <w:style w:type="character" w:customStyle="1" w:styleId="ExpressoChar">
    <w:name w:val="Expressão Char"/>
    <w:basedOn w:val="TextoCarcter"/>
    <w:link w:val="Expresso"/>
    <w:rsid w:val="00047366"/>
    <w:rPr>
      <w:b/>
      <w:noProof/>
      <w:sz w:val="24"/>
      <w:szCs w:val="24"/>
    </w:rPr>
  </w:style>
  <w:style w:type="paragraph" w:customStyle="1" w:styleId="Tabela">
    <w:name w:val="Tabela"/>
    <w:basedOn w:val="Texto"/>
    <w:link w:val="TabelaCarcter"/>
    <w:qFormat/>
    <w:rsid w:val="0019106B"/>
    <w:pPr>
      <w:jc w:val="center"/>
    </w:pPr>
    <w:rPr>
      <w:bCs/>
      <w:sz w:val="22"/>
      <w:szCs w:val="22"/>
    </w:rPr>
  </w:style>
  <w:style w:type="character" w:customStyle="1" w:styleId="FiguraCarcter">
    <w:name w:val="Figura Carácter"/>
    <w:basedOn w:val="TextoCarcter"/>
    <w:link w:val="Figura"/>
    <w:rsid w:val="00E1444E"/>
    <w:rPr>
      <w:b/>
      <w:noProof/>
      <w:sz w:val="24"/>
      <w:szCs w:val="24"/>
    </w:rPr>
  </w:style>
  <w:style w:type="paragraph" w:customStyle="1" w:styleId="Programa">
    <w:name w:val="Programa"/>
    <w:basedOn w:val="Normal"/>
    <w:link w:val="ProgramaCarcter"/>
    <w:qFormat/>
    <w:rsid w:val="000154CA"/>
    <w:pPr>
      <w:spacing w:after="0" w:line="324" w:lineRule="auto"/>
      <w:ind w:firstLine="284"/>
    </w:pPr>
    <w:rPr>
      <w:rFonts w:ascii="Courier New" w:hAnsi="Courier New" w:cs="Courier New"/>
      <w:sz w:val="16"/>
      <w:szCs w:val="16"/>
    </w:rPr>
  </w:style>
  <w:style w:type="character" w:customStyle="1" w:styleId="TabelaCarcter">
    <w:name w:val="Tabela Carácter"/>
    <w:basedOn w:val="TextoCarcter"/>
    <w:link w:val="Tabela"/>
    <w:rsid w:val="0019106B"/>
    <w:rPr>
      <w:b/>
      <w:bCs/>
      <w:noProof/>
      <w:sz w:val="24"/>
      <w:szCs w:val="24"/>
    </w:rPr>
  </w:style>
  <w:style w:type="paragraph" w:styleId="ndice1">
    <w:name w:val="toc 1"/>
    <w:basedOn w:val="Normal"/>
    <w:next w:val="Normal"/>
    <w:autoRedefine/>
    <w:uiPriority w:val="39"/>
    <w:unhideWhenUsed/>
    <w:rsid w:val="0007098F"/>
    <w:pPr>
      <w:spacing w:after="100"/>
    </w:pPr>
  </w:style>
  <w:style w:type="character" w:customStyle="1" w:styleId="ProgramaCarcter">
    <w:name w:val="Programa Carácter"/>
    <w:basedOn w:val="Tipodeletrapredefinidodopargrafo"/>
    <w:link w:val="Programa"/>
    <w:rsid w:val="000154CA"/>
    <w:rPr>
      <w:rFonts w:ascii="Courier New" w:hAnsi="Courier New" w:cs="Courier New"/>
      <w:sz w:val="16"/>
      <w:szCs w:val="16"/>
    </w:rPr>
  </w:style>
  <w:style w:type="character" w:styleId="Hiperligao">
    <w:name w:val="Hyperlink"/>
    <w:basedOn w:val="Tipodeletrapredefinidodopargrafo"/>
    <w:uiPriority w:val="99"/>
    <w:unhideWhenUsed/>
    <w:rsid w:val="0007098F"/>
    <w:rPr>
      <w:color w:val="0000FF" w:themeColor="hyperlink"/>
      <w:u w:val="single"/>
    </w:rPr>
  </w:style>
  <w:style w:type="paragraph" w:customStyle="1" w:styleId="Ttulondice">
    <w:name w:val="Título Índice"/>
    <w:basedOn w:val="Normal"/>
    <w:link w:val="TtulondiceCarcter"/>
    <w:qFormat/>
    <w:rsid w:val="0019106B"/>
    <w:pPr>
      <w:spacing w:before="480" w:after="600"/>
    </w:pPr>
    <w:rPr>
      <w:rFonts w:asciiTheme="majorHAnsi" w:hAnsiTheme="majorHAnsi"/>
      <w:b/>
      <w:bCs/>
      <w:sz w:val="32"/>
      <w:szCs w:val="32"/>
    </w:rPr>
  </w:style>
  <w:style w:type="character" w:customStyle="1" w:styleId="TtulondiceCarcter">
    <w:name w:val="Título Índice Carácter"/>
    <w:basedOn w:val="Ttulo1Carter"/>
    <w:link w:val="Ttulondice"/>
    <w:rsid w:val="0019106B"/>
    <w:rPr>
      <w:rFonts w:asciiTheme="majorHAnsi" w:eastAsiaTheme="majorEastAsia" w:hAnsiTheme="majorHAnsi" w:cstheme="majorBidi"/>
      <w:b/>
      <w:bCs/>
      <w:noProof/>
      <w:color w:val="000000" w:themeColor="text1"/>
      <w:sz w:val="32"/>
      <w:szCs w:val="32"/>
    </w:rPr>
  </w:style>
  <w:style w:type="paragraph" w:styleId="Textodenotaderodap">
    <w:name w:val="footnote text"/>
    <w:basedOn w:val="Normal"/>
    <w:link w:val="TextodenotaderodapCarter"/>
    <w:uiPriority w:val="99"/>
    <w:unhideWhenUsed/>
    <w:rsid w:val="00FA0DF4"/>
    <w:pPr>
      <w:spacing w:after="0" w:line="240" w:lineRule="auto"/>
    </w:pPr>
    <w:rPr>
      <w:sz w:val="16"/>
      <w:szCs w:val="16"/>
    </w:rPr>
  </w:style>
  <w:style w:type="character" w:customStyle="1" w:styleId="TextodenotaderodapCarter">
    <w:name w:val="Texto de nota de rodapé Caráter"/>
    <w:basedOn w:val="Tipodeletrapredefinidodopargrafo"/>
    <w:link w:val="Textodenotaderodap"/>
    <w:uiPriority w:val="99"/>
    <w:rsid w:val="00FA0DF4"/>
    <w:rPr>
      <w:sz w:val="16"/>
      <w:szCs w:val="16"/>
    </w:rPr>
  </w:style>
  <w:style w:type="character" w:styleId="Refdenotaderodap">
    <w:name w:val="footnote reference"/>
    <w:basedOn w:val="Tipodeletrapredefinidodopargrafo"/>
    <w:uiPriority w:val="99"/>
    <w:unhideWhenUsed/>
    <w:rsid w:val="005D7119"/>
    <w:rPr>
      <w:vertAlign w:val="superscript"/>
    </w:rPr>
  </w:style>
  <w:style w:type="character" w:styleId="Nmerodepgina">
    <w:name w:val="page number"/>
    <w:basedOn w:val="Tipodeletrapredefinidodopargrafo"/>
    <w:uiPriority w:val="99"/>
    <w:semiHidden/>
    <w:unhideWhenUsed/>
    <w:rsid w:val="00B2443B"/>
  </w:style>
  <w:style w:type="paragraph" w:customStyle="1" w:styleId="EndNoteBibliographyTitle">
    <w:name w:val="EndNote Bibliography Title"/>
    <w:basedOn w:val="Normal"/>
    <w:rsid w:val="00FF1CAC"/>
    <w:pPr>
      <w:spacing w:after="0"/>
      <w:jc w:val="center"/>
    </w:pPr>
    <w:rPr>
      <w:rFonts w:ascii="Times New Roman" w:hAnsi="Times New Roman" w:cs="Times New Roman"/>
    </w:rPr>
  </w:style>
  <w:style w:type="paragraph" w:customStyle="1" w:styleId="EndNoteBibliography">
    <w:name w:val="EndNote Bibliography"/>
    <w:basedOn w:val="Normal"/>
    <w:rsid w:val="00FF1CAC"/>
    <w:pPr>
      <w:spacing w:line="240" w:lineRule="auto"/>
    </w:pPr>
    <w:rPr>
      <w:rFonts w:ascii="Times New Roman" w:hAnsi="Times New Roman" w:cs="Times New Roman"/>
    </w:rPr>
  </w:style>
  <w:style w:type="paragraph" w:styleId="ndicedeilustraes">
    <w:name w:val="table of figures"/>
    <w:basedOn w:val="Normal"/>
    <w:next w:val="Normal"/>
    <w:uiPriority w:val="99"/>
    <w:unhideWhenUsed/>
    <w:rsid w:val="00FB4304"/>
    <w:pPr>
      <w:ind w:left="440" w:hanging="440"/>
    </w:pPr>
  </w:style>
  <w:style w:type="paragraph" w:styleId="PargrafodaLista">
    <w:name w:val="List Paragraph"/>
    <w:basedOn w:val="Normal"/>
    <w:uiPriority w:val="34"/>
    <w:qFormat/>
    <w:rsid w:val="00721261"/>
    <w:pPr>
      <w:ind w:left="720"/>
      <w:contextualSpacing/>
    </w:pPr>
  </w:style>
  <w:style w:type="paragraph" w:styleId="ndiceremissivo1">
    <w:name w:val="index 1"/>
    <w:basedOn w:val="Normal"/>
    <w:next w:val="Normal"/>
    <w:autoRedefine/>
    <w:uiPriority w:val="99"/>
    <w:unhideWhenUsed/>
    <w:rsid w:val="0019106B"/>
    <w:pPr>
      <w:ind w:left="240" w:hanging="240"/>
    </w:pPr>
  </w:style>
  <w:style w:type="paragraph" w:styleId="ndiceremissivo2">
    <w:name w:val="index 2"/>
    <w:basedOn w:val="Normal"/>
    <w:next w:val="Normal"/>
    <w:autoRedefine/>
    <w:uiPriority w:val="99"/>
    <w:unhideWhenUsed/>
    <w:rsid w:val="0019106B"/>
    <w:pPr>
      <w:ind w:left="480" w:hanging="240"/>
    </w:pPr>
  </w:style>
  <w:style w:type="paragraph" w:styleId="ndiceremissivo3">
    <w:name w:val="index 3"/>
    <w:basedOn w:val="Normal"/>
    <w:next w:val="Normal"/>
    <w:autoRedefine/>
    <w:uiPriority w:val="99"/>
    <w:unhideWhenUsed/>
    <w:rsid w:val="0019106B"/>
    <w:pPr>
      <w:ind w:left="720" w:hanging="240"/>
    </w:pPr>
  </w:style>
  <w:style w:type="paragraph" w:styleId="ndiceremissivo4">
    <w:name w:val="index 4"/>
    <w:basedOn w:val="Normal"/>
    <w:next w:val="Normal"/>
    <w:autoRedefine/>
    <w:uiPriority w:val="99"/>
    <w:unhideWhenUsed/>
    <w:rsid w:val="0019106B"/>
    <w:pPr>
      <w:ind w:left="960" w:hanging="240"/>
    </w:pPr>
  </w:style>
  <w:style w:type="paragraph" w:styleId="ndiceremissivo5">
    <w:name w:val="index 5"/>
    <w:basedOn w:val="Normal"/>
    <w:next w:val="Normal"/>
    <w:autoRedefine/>
    <w:uiPriority w:val="99"/>
    <w:unhideWhenUsed/>
    <w:rsid w:val="0019106B"/>
    <w:pPr>
      <w:ind w:left="1200" w:hanging="240"/>
    </w:pPr>
  </w:style>
  <w:style w:type="paragraph" w:styleId="ndiceremissivo6">
    <w:name w:val="index 6"/>
    <w:basedOn w:val="Normal"/>
    <w:next w:val="Normal"/>
    <w:autoRedefine/>
    <w:uiPriority w:val="99"/>
    <w:unhideWhenUsed/>
    <w:rsid w:val="0019106B"/>
    <w:pPr>
      <w:ind w:left="1440" w:hanging="240"/>
    </w:pPr>
  </w:style>
  <w:style w:type="paragraph" w:styleId="ndiceremissivo7">
    <w:name w:val="index 7"/>
    <w:basedOn w:val="Normal"/>
    <w:next w:val="Normal"/>
    <w:autoRedefine/>
    <w:uiPriority w:val="99"/>
    <w:unhideWhenUsed/>
    <w:rsid w:val="0019106B"/>
    <w:pPr>
      <w:ind w:left="1680" w:hanging="240"/>
    </w:pPr>
  </w:style>
  <w:style w:type="paragraph" w:styleId="ndiceremissivo8">
    <w:name w:val="index 8"/>
    <w:basedOn w:val="Normal"/>
    <w:next w:val="Normal"/>
    <w:autoRedefine/>
    <w:uiPriority w:val="99"/>
    <w:unhideWhenUsed/>
    <w:rsid w:val="0019106B"/>
    <w:pPr>
      <w:ind w:left="1920" w:hanging="240"/>
    </w:pPr>
  </w:style>
  <w:style w:type="paragraph" w:styleId="ndiceremissivo9">
    <w:name w:val="index 9"/>
    <w:basedOn w:val="Normal"/>
    <w:next w:val="Normal"/>
    <w:autoRedefine/>
    <w:uiPriority w:val="99"/>
    <w:unhideWhenUsed/>
    <w:rsid w:val="0019106B"/>
    <w:pPr>
      <w:ind w:left="2160" w:hanging="240"/>
    </w:pPr>
  </w:style>
  <w:style w:type="paragraph" w:styleId="Cabealhodendiceremissivo">
    <w:name w:val="index heading"/>
    <w:basedOn w:val="Normal"/>
    <w:next w:val="ndiceremissivo1"/>
    <w:uiPriority w:val="99"/>
    <w:unhideWhenUsed/>
    <w:rsid w:val="0019106B"/>
  </w:style>
  <w:style w:type="character" w:customStyle="1" w:styleId="Ttulo2Carter">
    <w:name w:val="Título 2 Caráter"/>
    <w:basedOn w:val="Tipodeletrapredefinidodopargrafo"/>
    <w:link w:val="Ttulo2"/>
    <w:uiPriority w:val="9"/>
    <w:semiHidden/>
    <w:rsid w:val="003F64F5"/>
    <w:rPr>
      <w:rFonts w:asciiTheme="majorHAnsi" w:eastAsiaTheme="majorEastAsia" w:hAnsiTheme="majorHAnsi" w:cstheme="majorBidi"/>
      <w:noProof/>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39295">
      <w:bodyDiv w:val="1"/>
      <w:marLeft w:val="0"/>
      <w:marRight w:val="0"/>
      <w:marTop w:val="0"/>
      <w:marBottom w:val="0"/>
      <w:divBdr>
        <w:top w:val="none" w:sz="0" w:space="0" w:color="auto"/>
        <w:left w:val="none" w:sz="0" w:space="0" w:color="auto"/>
        <w:bottom w:val="none" w:sz="0" w:space="0" w:color="auto"/>
        <w:right w:val="none" w:sz="0" w:space="0" w:color="auto"/>
      </w:divBdr>
    </w:div>
    <w:div w:id="176969601">
      <w:bodyDiv w:val="1"/>
      <w:marLeft w:val="0"/>
      <w:marRight w:val="0"/>
      <w:marTop w:val="0"/>
      <w:marBottom w:val="0"/>
      <w:divBdr>
        <w:top w:val="none" w:sz="0" w:space="0" w:color="auto"/>
        <w:left w:val="none" w:sz="0" w:space="0" w:color="auto"/>
        <w:bottom w:val="none" w:sz="0" w:space="0" w:color="auto"/>
        <w:right w:val="none" w:sz="0" w:space="0" w:color="auto"/>
      </w:divBdr>
    </w:div>
    <w:div w:id="277882074">
      <w:bodyDiv w:val="1"/>
      <w:marLeft w:val="0"/>
      <w:marRight w:val="0"/>
      <w:marTop w:val="0"/>
      <w:marBottom w:val="0"/>
      <w:divBdr>
        <w:top w:val="none" w:sz="0" w:space="0" w:color="auto"/>
        <w:left w:val="none" w:sz="0" w:space="0" w:color="auto"/>
        <w:bottom w:val="none" w:sz="0" w:space="0" w:color="auto"/>
        <w:right w:val="none" w:sz="0" w:space="0" w:color="auto"/>
      </w:divBdr>
    </w:div>
    <w:div w:id="797334224">
      <w:bodyDiv w:val="1"/>
      <w:marLeft w:val="0"/>
      <w:marRight w:val="0"/>
      <w:marTop w:val="0"/>
      <w:marBottom w:val="0"/>
      <w:divBdr>
        <w:top w:val="none" w:sz="0" w:space="0" w:color="auto"/>
        <w:left w:val="none" w:sz="0" w:space="0" w:color="auto"/>
        <w:bottom w:val="none" w:sz="0" w:space="0" w:color="auto"/>
        <w:right w:val="none" w:sz="0" w:space="0" w:color="auto"/>
      </w:divBdr>
    </w:div>
    <w:div w:id="862519430">
      <w:bodyDiv w:val="1"/>
      <w:marLeft w:val="0"/>
      <w:marRight w:val="0"/>
      <w:marTop w:val="0"/>
      <w:marBottom w:val="0"/>
      <w:divBdr>
        <w:top w:val="none" w:sz="0" w:space="0" w:color="auto"/>
        <w:left w:val="none" w:sz="0" w:space="0" w:color="auto"/>
        <w:bottom w:val="none" w:sz="0" w:space="0" w:color="auto"/>
        <w:right w:val="none" w:sz="0" w:space="0" w:color="auto"/>
      </w:divBdr>
    </w:div>
    <w:div w:id="949438637">
      <w:bodyDiv w:val="1"/>
      <w:marLeft w:val="0"/>
      <w:marRight w:val="0"/>
      <w:marTop w:val="0"/>
      <w:marBottom w:val="0"/>
      <w:divBdr>
        <w:top w:val="none" w:sz="0" w:space="0" w:color="auto"/>
        <w:left w:val="none" w:sz="0" w:space="0" w:color="auto"/>
        <w:bottom w:val="none" w:sz="0" w:space="0" w:color="auto"/>
        <w:right w:val="none" w:sz="0" w:space="0" w:color="auto"/>
      </w:divBdr>
    </w:div>
    <w:div w:id="1159462968">
      <w:bodyDiv w:val="1"/>
      <w:marLeft w:val="0"/>
      <w:marRight w:val="0"/>
      <w:marTop w:val="0"/>
      <w:marBottom w:val="0"/>
      <w:divBdr>
        <w:top w:val="none" w:sz="0" w:space="0" w:color="auto"/>
        <w:left w:val="none" w:sz="0" w:space="0" w:color="auto"/>
        <w:bottom w:val="none" w:sz="0" w:space="0" w:color="auto"/>
        <w:right w:val="none" w:sz="0" w:space="0" w:color="auto"/>
      </w:divBdr>
    </w:div>
    <w:div w:id="1254779091">
      <w:bodyDiv w:val="1"/>
      <w:marLeft w:val="0"/>
      <w:marRight w:val="0"/>
      <w:marTop w:val="0"/>
      <w:marBottom w:val="0"/>
      <w:divBdr>
        <w:top w:val="none" w:sz="0" w:space="0" w:color="auto"/>
        <w:left w:val="none" w:sz="0" w:space="0" w:color="auto"/>
        <w:bottom w:val="none" w:sz="0" w:space="0" w:color="auto"/>
        <w:right w:val="none" w:sz="0" w:space="0" w:color="auto"/>
      </w:divBdr>
    </w:div>
    <w:div w:id="1355765372">
      <w:bodyDiv w:val="1"/>
      <w:marLeft w:val="0"/>
      <w:marRight w:val="0"/>
      <w:marTop w:val="0"/>
      <w:marBottom w:val="0"/>
      <w:divBdr>
        <w:top w:val="none" w:sz="0" w:space="0" w:color="auto"/>
        <w:left w:val="none" w:sz="0" w:space="0" w:color="auto"/>
        <w:bottom w:val="none" w:sz="0" w:space="0" w:color="auto"/>
        <w:right w:val="none" w:sz="0" w:space="0" w:color="auto"/>
      </w:divBdr>
    </w:div>
    <w:div w:id="1924954215">
      <w:bodyDiv w:val="1"/>
      <w:marLeft w:val="0"/>
      <w:marRight w:val="0"/>
      <w:marTop w:val="0"/>
      <w:marBottom w:val="0"/>
      <w:divBdr>
        <w:top w:val="none" w:sz="0" w:space="0" w:color="auto"/>
        <w:left w:val="none" w:sz="0" w:space="0" w:color="auto"/>
        <w:bottom w:val="none" w:sz="0" w:space="0" w:color="auto"/>
        <w:right w:val="none" w:sz="0" w:space="0" w:color="auto"/>
      </w:divBdr>
    </w:div>
    <w:div w:id="21225313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Hit15</b:Tag>
    <b:SourceType>InternetSite</b:SourceType>
    <b:Guid>{955CE200-7FDB-422A-9DEC-9733391AD322}</b:Guid>
    <b:LCID>uz-Cyrl-UZ</b:LCID>
    <b:Author>
      <b:Author>
        <b:Corporate>Hitachi, Matsushita , Philips, Silicon Image, Sony, Thomson, Toshiba</b:Corporate>
      </b:Author>
    </b:Author>
    <b:Title>High-Definition Multimedia Interface</b:Title>
    <b:YearAccessed>2015</b:YearAccessed>
    <b:MonthAccessed>10</b:MonthAccessed>
    <b:DayAccessed>13</b:DayAccessed>
    <b:URL>http://www.microprocessor.org/HDMISpecification13a.pdf</b:URL>
    <b:RefOrder>1</b:RefOrder>
  </b:Source>
  <b:Source>
    <b:Tag>ADE15</b:Tag>
    <b:SourceType>InternetSite</b:SourceType>
    <b:Guid>{8247156E-CE7B-4526-97C1-F7485D3B2C00}</b:Guid>
    <b:LCID>uz-Cyrl-UZ</b:LCID>
    <b:Title>ADEETC - Isel</b:Title>
    <b:YearAccessed>2015</b:YearAccessed>
    <b:MonthAccessed>10</b:MonthAccessed>
    <b:DayAccessed>13</b:DayAccessed>
    <b:URL>https://www.isel.pt/organizacao/areas-departamentais/adeetc</b:URL>
    <b:RefOrder>2</b:RefOrder>
  </b:Source>
  <b:Source>
    <b:Tag>Men15</b:Tag>
    <b:SourceType>InternetSite</b:SourceType>
    <b:Guid>{D1849B61-7CFD-42B9-A31B-C526160763AC}</b:Guid>
    <b:LCID>uz-Cyrl-UZ</b:LCID>
    <b:Author>
      <b:Author>
        <b:Corporate>Mendley</b:Corporate>
      </b:Author>
    </b:Author>
    <b:Title>Mendley</b:Title>
    <b:YearAccessed>2015</b:YearAccessed>
    <b:MonthAccessed>10</b:MonthAccessed>
    <b:DayAccessed>13</b:DayAccessed>
    <b:URL>https://www.mendeley.com/</b:URL>
    <b:RefOrder>3</b:RefOrder>
  </b:Source>
</b:Sources>
</file>

<file path=customXml/itemProps1.xml><?xml version="1.0" encoding="utf-8"?>
<ds:datastoreItem xmlns:ds="http://schemas.openxmlformats.org/officeDocument/2006/customXml" ds:itemID="{2228CEA8-26B4-5346-9673-69B87D9BA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16</Pages>
  <Words>2060</Words>
  <Characters>11128</Characters>
  <Application>Microsoft Office Word</Application>
  <DocSecurity>0</DocSecurity>
  <Lines>92</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vitor</dc:creator>
  <cp:keywords/>
  <dc:description/>
  <cp:lastModifiedBy>Diogo Neto</cp:lastModifiedBy>
  <cp:revision>32</cp:revision>
  <cp:lastPrinted>2021-01-17T23:55:00Z</cp:lastPrinted>
  <dcterms:created xsi:type="dcterms:W3CDTF">2022-01-19T21:39:00Z</dcterms:created>
  <dcterms:modified xsi:type="dcterms:W3CDTF">2022-01-22T14:24:00Z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vsilva@deetc.isel.ipl.pt@www.mendeley.com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